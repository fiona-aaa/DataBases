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jc w:val="center"/>
        <w:rPr>
          <w:sz w:val="40"/>
          <w:szCs w:val="40"/>
        </w:rPr>
      </w:pPr>
      <w:bookmarkStart w:id="0" w:name="_Toc55405255"/>
      <w:r>
        <w:rPr>
          <w:rFonts w:hint="eastAsia"/>
          <w:sz w:val="40"/>
          <w:szCs w:val="40"/>
        </w:rPr>
        <w:t>数据库开发查询实验</w:t>
      </w:r>
    </w:p>
    <w:p>
      <w:pPr>
        <w:ind w:left="0"/>
        <w:rPr>
          <w:rFonts w:hint="eastAsia"/>
          <w:sz w:val="28"/>
          <w:szCs w:val="28"/>
        </w:rPr>
      </w:pPr>
      <w:r>
        <w:rPr>
          <w:rFonts w:hint="eastAsia"/>
          <w:sz w:val="28"/>
          <w:szCs w:val="28"/>
        </w:rPr>
        <w:t>说明：本实验可在</w:t>
      </w:r>
      <w:r>
        <w:rPr>
          <w:sz w:val="28"/>
          <w:szCs w:val="28"/>
        </w:rPr>
        <w:t>openGauss</w:t>
      </w:r>
      <w:r>
        <w:rPr>
          <w:rFonts w:hint="eastAsia"/>
          <w:sz w:val="28"/>
          <w:szCs w:val="28"/>
        </w:rPr>
        <w:t>或Gauss</w:t>
      </w:r>
      <w:r>
        <w:rPr>
          <w:sz w:val="28"/>
          <w:szCs w:val="28"/>
        </w:rPr>
        <w:t>DB</w:t>
      </w:r>
      <w:r>
        <w:rPr>
          <w:rFonts w:hint="eastAsia"/>
          <w:sz w:val="28"/>
          <w:szCs w:val="28"/>
        </w:rPr>
        <w:t>环境下完成，也可在My</w:t>
      </w:r>
      <w:r>
        <w:rPr>
          <w:sz w:val="28"/>
          <w:szCs w:val="28"/>
        </w:rPr>
        <w:t>SQL,SQL Server</w:t>
      </w:r>
      <w:r>
        <w:rPr>
          <w:rFonts w:hint="eastAsia"/>
          <w:sz w:val="28"/>
          <w:szCs w:val="28"/>
        </w:rPr>
        <w:t>等环境完成。本手册以open</w:t>
      </w:r>
      <w:r>
        <w:rPr>
          <w:sz w:val="28"/>
          <w:szCs w:val="28"/>
        </w:rPr>
        <w:t>Gauss</w:t>
      </w:r>
      <w:r>
        <w:rPr>
          <w:rFonts w:hint="eastAsia"/>
          <w:sz w:val="28"/>
          <w:szCs w:val="28"/>
        </w:rPr>
        <w:t>为例进行说明。涉及S</w:t>
      </w:r>
      <w:r>
        <w:rPr>
          <w:sz w:val="28"/>
          <w:szCs w:val="28"/>
        </w:rPr>
        <w:t>QL</w:t>
      </w:r>
      <w:r>
        <w:rPr>
          <w:rFonts w:hint="eastAsia"/>
          <w:sz w:val="28"/>
          <w:szCs w:val="28"/>
        </w:rPr>
        <w:t>查询的内容建议学生自主完成相关语句，再对照手册参考。</w:t>
      </w:r>
      <w:r>
        <w:rPr>
          <w:rFonts w:hint="eastAsia"/>
          <w:color w:val="FF0000"/>
          <w:sz w:val="28"/>
          <w:szCs w:val="28"/>
        </w:rPr>
        <w:t>注意：如在Gauss</w:t>
      </w:r>
      <w:r>
        <w:rPr>
          <w:color w:val="FF0000"/>
          <w:sz w:val="28"/>
          <w:szCs w:val="28"/>
        </w:rPr>
        <w:t>DB</w:t>
      </w:r>
      <w:r>
        <w:rPr>
          <w:rFonts w:hint="eastAsia"/>
          <w:color w:val="FF0000"/>
          <w:sz w:val="28"/>
          <w:szCs w:val="28"/>
        </w:rPr>
        <w:t>完成，操作时需在t</w:t>
      </w:r>
      <w:r>
        <w:rPr>
          <w:color w:val="FF0000"/>
          <w:sz w:val="28"/>
          <w:szCs w:val="28"/>
        </w:rPr>
        <w:t>estdb</w:t>
      </w:r>
      <w:r>
        <w:rPr>
          <w:rFonts w:hint="eastAsia"/>
          <w:color w:val="FF0000"/>
          <w:sz w:val="28"/>
          <w:szCs w:val="28"/>
        </w:rPr>
        <w:t>数据库中进行，同时自行创建的任何数据库对象（包括表、视图、索引等）都请以学号作为后缀以避免命名冲突。</w:t>
      </w:r>
    </w:p>
    <w:p>
      <w:pPr>
        <w:ind w:left="0"/>
      </w:pPr>
    </w:p>
    <w:p>
      <w:pPr>
        <w:ind w:left="0"/>
        <w:rPr>
          <w:sz w:val="28"/>
          <w:szCs w:val="28"/>
        </w:rPr>
      </w:pPr>
      <w:r>
        <w:rPr>
          <w:rFonts w:hint="eastAsia"/>
          <w:sz w:val="28"/>
          <w:szCs w:val="28"/>
        </w:rPr>
        <w:t>1.</w:t>
      </w:r>
      <w:r>
        <w:rPr>
          <w:sz w:val="28"/>
          <w:szCs w:val="28"/>
        </w:rPr>
        <w:t xml:space="preserve">0 </w:t>
      </w:r>
      <w:r>
        <w:rPr>
          <w:rFonts w:hint="eastAsia"/>
          <w:sz w:val="28"/>
          <w:szCs w:val="28"/>
        </w:rPr>
        <w:t>前置环境设置：</w:t>
      </w:r>
    </w:p>
    <w:p>
      <w:pPr>
        <w:pStyle w:val="296"/>
        <w:numPr>
          <w:ilvl w:val="0"/>
          <w:numId w:val="0"/>
        </w:numPr>
        <w:rPr>
          <w:rFonts w:ascii="微软雅黑" w:hAnsi="微软雅黑" w:eastAsia="微软雅黑"/>
        </w:rPr>
      </w:pPr>
      <w:r>
        <w:rPr>
          <w:rFonts w:hint="eastAsia" w:ascii="微软雅黑" w:hAnsi="微软雅黑" w:eastAsia="微软雅黑"/>
        </w:rPr>
        <w:t>在o</w:t>
      </w:r>
      <w:r>
        <w:rPr>
          <w:rFonts w:ascii="微软雅黑" w:hAnsi="微软雅黑" w:eastAsia="微软雅黑"/>
        </w:rPr>
        <w:t>penGauss</w:t>
      </w:r>
      <w:r>
        <w:rPr>
          <w:rFonts w:hint="eastAsia" w:ascii="微软雅黑" w:hAnsi="微软雅黑" w:eastAsia="微软雅黑"/>
        </w:rPr>
        <w:t>进行：参考w</w:t>
      </w:r>
      <w:r>
        <w:rPr>
          <w:rFonts w:ascii="微软雅黑" w:hAnsi="微软雅黑" w:eastAsia="微软雅黑"/>
        </w:rPr>
        <w:t>eek5-6</w:t>
      </w:r>
      <w:r>
        <w:rPr>
          <w:rFonts w:hint="eastAsia" w:ascii="微软雅黑" w:hAnsi="微软雅黑" w:eastAsia="微软雅黑"/>
        </w:rPr>
        <w:t>实验手册内容进行登录，</w:t>
      </w:r>
      <w:r>
        <w:rPr>
          <w:rFonts w:hint="eastAsia" w:ascii="微软雅黑" w:hAnsi="微软雅黑" w:eastAsia="微软雅黑"/>
          <w:color w:val="FF0000"/>
        </w:rPr>
        <w:t>实验结束后请关机</w:t>
      </w:r>
    </w:p>
    <w:p>
      <w:pPr>
        <w:pStyle w:val="296"/>
        <w:numPr>
          <w:ilvl w:val="0"/>
          <w:numId w:val="0"/>
        </w:numPr>
        <w:rPr>
          <w:rFonts w:hint="eastAsia"/>
        </w:rPr>
      </w:pPr>
      <w:r>
        <w:rPr>
          <w:rFonts w:hint="eastAsia" w:ascii="微软雅黑" w:hAnsi="微软雅黑" w:eastAsia="微软雅黑"/>
        </w:rPr>
        <w:t>在Gauss</w:t>
      </w:r>
      <w:r>
        <w:rPr>
          <w:rFonts w:ascii="微软雅黑" w:hAnsi="微软雅黑" w:eastAsia="微软雅黑"/>
        </w:rPr>
        <w:t>DB</w:t>
      </w:r>
      <w:r>
        <w:rPr>
          <w:rFonts w:hint="eastAsia" w:ascii="微软雅黑" w:hAnsi="微软雅黑" w:eastAsia="微软雅黑"/>
        </w:rPr>
        <w:t>进行：参考w</w:t>
      </w:r>
      <w:r>
        <w:rPr>
          <w:rFonts w:ascii="微软雅黑" w:hAnsi="微软雅黑" w:eastAsia="微软雅黑"/>
        </w:rPr>
        <w:t>eek9-10</w:t>
      </w:r>
      <w:r>
        <w:rPr>
          <w:rFonts w:hint="eastAsia" w:ascii="微软雅黑" w:hAnsi="微软雅黑" w:eastAsia="微软雅黑"/>
        </w:rPr>
        <w:t>实验手册内容登录</w:t>
      </w:r>
      <w:bookmarkEnd w:id="0"/>
    </w:p>
    <w:p>
      <w:pPr>
        <w:pStyle w:val="4"/>
      </w:pPr>
      <w:bookmarkStart w:id="1" w:name="_Toc19795481"/>
      <w:bookmarkStart w:id="2" w:name="_Toc45098033"/>
      <w:bookmarkStart w:id="3" w:name="_Toc53473198"/>
      <w:bookmarkStart w:id="4" w:name="_Toc16353956"/>
      <w:r>
        <w:rPr>
          <w:rFonts w:hint="eastAsia" w:ascii="微软雅黑" w:hAnsi="微软雅黑" w:eastAsia="微软雅黑" w:cs="微软雅黑"/>
        </w:rPr>
        <w:t>金</w:t>
      </w:r>
      <w:r>
        <w:t>融数据模型</w:t>
      </w:r>
      <w:bookmarkEnd w:id="1"/>
      <w:bookmarkEnd w:id="2"/>
      <w:bookmarkEnd w:id="3"/>
    </w:p>
    <w:p>
      <w:pPr>
        <w:pStyle w:val="290"/>
        <w:rPr>
          <w:rFonts w:hint="eastAsia"/>
        </w:rPr>
      </w:pPr>
      <w:r>
        <w:t>假设A市C银行为了方便对银行数据的管理和操作，引入了华为openGauss数据库。针对C银行的业务，本实验主要将对象分为客户、银行卡、理财产品、保险、基金和资产。因此，针对这些数据库对象，本实验假设C银行的金融数据库存在着以下关系：客户可以办理银行卡，同时客户可以购买不同的银行产品，如资产，理财产品，基金和保险。那么，根据C银行的对象关系，本实验给出了相应的关系模式和ER图，并对其进行</w:t>
      </w:r>
      <w:r>
        <w:rPr>
          <w:rFonts w:hint="eastAsia" w:ascii="微软雅黑" w:hAnsi="微软雅黑" w:eastAsia="微软雅黑"/>
        </w:rPr>
        <w:t>多种</w:t>
      </w:r>
      <w:r>
        <w:t>数据库操作。</w:t>
      </w:r>
    </w:p>
    <w:p>
      <w:pPr>
        <w:pStyle w:val="5"/>
        <w:rPr>
          <w:rFonts w:hint="eastAsia" w:cs="Huawei Sans"/>
        </w:rPr>
      </w:pPr>
      <w:bookmarkStart w:id="5" w:name="_Toc19795483"/>
      <w:bookmarkStart w:id="6" w:name="_Toc45098035"/>
      <w:bookmarkStart w:id="7" w:name="_Toc16353957"/>
      <w:bookmarkStart w:id="8" w:name="_Toc53473199"/>
      <w:r>
        <w:rPr>
          <w:rFonts w:cs="Huawei Sans"/>
        </w:rPr>
        <w:t>E</w:t>
      </w:r>
      <w:r>
        <w:rPr>
          <w:rFonts w:hint="eastAsia" w:cs="Huawei Sans"/>
        </w:rPr>
        <w:t>-</w:t>
      </w:r>
      <w:r>
        <w:rPr>
          <w:rFonts w:cs="Huawei Sans"/>
        </w:rPr>
        <w:t>R图</w:t>
      </w:r>
      <w:bookmarkEnd w:id="5"/>
      <w:bookmarkEnd w:id="6"/>
      <w:bookmarkEnd w:id="7"/>
      <w:bookmarkEnd w:id="8"/>
    </w:p>
    <w:p>
      <w:pPr>
        <w:pStyle w:val="290"/>
        <w:rPr>
          <w:rFonts w:hint="eastAsia"/>
        </w:rPr>
      </w:pPr>
      <w:r>
        <w:object>
          <v:shape id="_x0000_i1025" o:spt="75" type="#_x0000_t75" style="height:311.5pt;width:417pt;" o:ole="t" filled="f" stroked="f" coordsize="21600,21600">
            <v:path/>
            <v:fill on="f" focussize="0,0"/>
            <v:stroke on="f" joinstyle="miter"/>
            <v:imagedata r:id="rId5" embosscolor="#FFFFFF" o:title=""/>
            <o:lock v:ext="edit" aspectratio="t"/>
            <w10:wrap type="none"/>
            <w10:anchorlock/>
          </v:shape>
          <o:OLEObject Type="Embed" ProgID="Visio.Drawing.15" ShapeID="_x0000_i1025" DrawAspect="Content" ObjectID="_1468075725" r:id="rId4">
            <o:LockedField>false</o:LockedField>
          </o:OLEObject>
        </w:object>
      </w:r>
    </w:p>
    <w:p>
      <w:pPr>
        <w:pStyle w:val="317"/>
        <w:spacing w:after="312"/>
        <w:rPr>
          <w:rFonts w:hint="eastAsia"/>
        </w:rPr>
      </w:pPr>
      <w:r>
        <w:t>E-R图</w:t>
      </w:r>
    </w:p>
    <w:p>
      <w:pPr>
        <w:pStyle w:val="290"/>
        <w:rPr>
          <w:rFonts w:hint="eastAsia"/>
        </w:rPr>
      </w:pPr>
    </w:p>
    <w:p>
      <w:pPr>
        <w:pStyle w:val="5"/>
        <w:rPr>
          <w:rFonts w:hint="eastAsia" w:cs="Huawei Sans"/>
        </w:rPr>
      </w:pPr>
      <w:bookmarkStart w:id="9" w:name="_Toc19795482"/>
      <w:bookmarkStart w:id="10" w:name="_Toc45098034"/>
      <w:bookmarkStart w:id="11" w:name="_Toc53473200"/>
      <w:r>
        <w:rPr>
          <w:rFonts w:cs="Huawei Sans"/>
        </w:rPr>
        <w:t>关系模式</w:t>
      </w:r>
      <w:bookmarkEnd w:id="4"/>
      <w:bookmarkEnd w:id="9"/>
      <w:bookmarkEnd w:id="10"/>
      <w:bookmarkEnd w:id="11"/>
    </w:p>
    <w:p>
      <w:pPr>
        <w:pStyle w:val="290"/>
        <w:rPr>
          <w:rFonts w:hint="eastAsia"/>
        </w:rPr>
      </w:pPr>
      <w:r>
        <w:t>对于C银行中的6个对象，分别建立属于每个对象的属性集合，具体属性描述如下：</w:t>
      </w:r>
    </w:p>
    <w:p>
      <w:pPr>
        <w:pStyle w:val="332"/>
        <w:numPr>
          <w:ilvl w:val="0"/>
          <w:numId w:val="5"/>
        </w:numPr>
        <w:ind w:left="1446"/>
        <w:rPr>
          <w:rFonts w:cs="Huawei Sans"/>
        </w:rPr>
      </w:pPr>
      <w:r>
        <w:rPr>
          <w:rFonts w:cs="Huawei Sans"/>
        </w:rPr>
        <w:t>客户（客户编号、客户名称、客户邮箱，客户身份证，客户手机号，客户登录密码）</w:t>
      </w:r>
    </w:p>
    <w:p>
      <w:pPr>
        <w:pStyle w:val="332"/>
        <w:numPr>
          <w:ilvl w:val="0"/>
          <w:numId w:val="5"/>
        </w:numPr>
        <w:ind w:left="1446"/>
        <w:rPr>
          <w:rFonts w:cs="Huawei Sans"/>
        </w:rPr>
      </w:pPr>
      <w:r>
        <w:rPr>
          <w:rFonts w:cs="Huawei Sans"/>
        </w:rPr>
        <w:t>银行卡（银行卡号，银行卡类型，所属客户编号）</w:t>
      </w:r>
    </w:p>
    <w:p>
      <w:pPr>
        <w:pStyle w:val="332"/>
        <w:numPr>
          <w:ilvl w:val="0"/>
          <w:numId w:val="5"/>
        </w:numPr>
        <w:ind w:left="1446"/>
        <w:rPr>
          <w:rFonts w:cs="Huawei Sans"/>
        </w:rPr>
      </w:pPr>
      <w:r>
        <w:rPr>
          <w:rFonts w:cs="Huawei Sans"/>
        </w:rPr>
        <w:t>理财产品（产品名称，产品编号，产品描述，购买金额，理财年限）</w:t>
      </w:r>
    </w:p>
    <w:p>
      <w:pPr>
        <w:pStyle w:val="332"/>
        <w:numPr>
          <w:ilvl w:val="0"/>
          <w:numId w:val="5"/>
        </w:numPr>
        <w:ind w:left="1446"/>
        <w:rPr>
          <w:rFonts w:cs="Huawei Sans"/>
        </w:rPr>
      </w:pPr>
      <w:r>
        <w:rPr>
          <w:rFonts w:cs="Huawei Sans"/>
        </w:rPr>
        <w:t>保险（保险名称，保险编号，保险金额，适用人群，保险年限，保障项目）</w:t>
      </w:r>
    </w:p>
    <w:p>
      <w:pPr>
        <w:pStyle w:val="332"/>
        <w:numPr>
          <w:ilvl w:val="0"/>
          <w:numId w:val="5"/>
        </w:numPr>
        <w:ind w:left="1446"/>
        <w:rPr>
          <w:rFonts w:cs="Huawei Sans"/>
        </w:rPr>
      </w:pPr>
      <w:r>
        <w:rPr>
          <w:rFonts w:cs="Huawei Sans"/>
        </w:rPr>
        <w:t>基金（基金名称，基金编号，基金类型，基金金额，风险等级，基金管理者）</w:t>
      </w:r>
    </w:p>
    <w:p>
      <w:pPr>
        <w:pStyle w:val="332"/>
        <w:numPr>
          <w:ilvl w:val="0"/>
          <w:numId w:val="5"/>
        </w:numPr>
        <w:ind w:left="1446"/>
        <w:rPr>
          <w:rFonts w:cs="Huawei Sans"/>
        </w:rPr>
      </w:pPr>
      <w:r>
        <w:rPr>
          <w:rFonts w:cs="Huawei Sans"/>
        </w:rPr>
        <w:t>资产（客户编号，商品编号，商品状态，商品数量，商品收益，购买时间）</w:t>
      </w:r>
    </w:p>
    <w:p>
      <w:pPr>
        <w:pStyle w:val="290"/>
        <w:rPr>
          <w:rFonts w:hint="eastAsia"/>
        </w:rPr>
      </w:pPr>
      <w:r>
        <w:t>上述属性对应的编号为：</w:t>
      </w:r>
    </w:p>
    <w:p>
      <w:pPr>
        <w:pStyle w:val="332"/>
        <w:numPr>
          <w:ilvl w:val="0"/>
          <w:numId w:val="5"/>
        </w:numPr>
        <w:ind w:left="1446"/>
        <w:rPr>
          <w:rFonts w:cs="Huawei Sans"/>
        </w:rPr>
      </w:pPr>
      <w:r>
        <w:rPr>
          <w:rFonts w:cs="Huawei Sans"/>
        </w:rPr>
        <w:t>Client(c_id，c_name，c_mail，c_id_card，c_phone，c_password)</w:t>
      </w:r>
    </w:p>
    <w:p>
      <w:pPr>
        <w:pStyle w:val="332"/>
        <w:numPr>
          <w:ilvl w:val="0"/>
          <w:numId w:val="5"/>
        </w:numPr>
        <w:ind w:left="1446"/>
        <w:rPr>
          <w:rFonts w:cs="Huawei Sans"/>
        </w:rPr>
      </w:pPr>
      <w:r>
        <w:rPr>
          <w:rFonts w:cs="Huawei Sans"/>
        </w:rPr>
        <w:t>bank_card(b_number，b_type，b_c_id)</w:t>
      </w:r>
    </w:p>
    <w:p>
      <w:pPr>
        <w:pStyle w:val="332"/>
        <w:numPr>
          <w:ilvl w:val="0"/>
          <w:numId w:val="5"/>
        </w:numPr>
        <w:ind w:left="1446"/>
        <w:rPr>
          <w:rFonts w:cs="Huawei Sans"/>
        </w:rPr>
      </w:pPr>
      <w:r>
        <w:rPr>
          <w:rFonts w:cs="Huawei Sans"/>
        </w:rPr>
        <w:t>finances_product(p_name，p_id，p_description，p_amount，p_year)</w:t>
      </w:r>
    </w:p>
    <w:p>
      <w:pPr>
        <w:pStyle w:val="332"/>
        <w:numPr>
          <w:ilvl w:val="0"/>
          <w:numId w:val="5"/>
        </w:numPr>
        <w:ind w:left="1446"/>
        <w:rPr>
          <w:rFonts w:cs="Huawei Sans"/>
        </w:rPr>
      </w:pPr>
      <w:r>
        <w:rPr>
          <w:rFonts w:cs="Huawei Sans"/>
        </w:rPr>
        <w:t>insurance(i_name，i_id，i_amount，i_person，i_year，i_project)</w:t>
      </w:r>
    </w:p>
    <w:p>
      <w:pPr>
        <w:pStyle w:val="332"/>
        <w:numPr>
          <w:ilvl w:val="0"/>
          <w:numId w:val="5"/>
        </w:numPr>
        <w:ind w:left="1446"/>
        <w:rPr>
          <w:rFonts w:cs="Huawei Sans"/>
        </w:rPr>
      </w:pPr>
      <w:r>
        <w:rPr>
          <w:rFonts w:cs="Huawei Sans"/>
        </w:rPr>
        <w:t>fund(f_name，f_id，f_type，f_amount，risk_level，f_manager)</w:t>
      </w:r>
    </w:p>
    <w:p>
      <w:pPr>
        <w:pStyle w:val="332"/>
        <w:numPr>
          <w:ilvl w:val="0"/>
          <w:numId w:val="5"/>
        </w:numPr>
        <w:ind w:left="1446"/>
        <w:rPr>
          <w:rFonts w:cs="Huawei Sans"/>
        </w:rPr>
      </w:pPr>
      <w:r>
        <w:rPr>
          <w:rFonts w:cs="Huawei Sans"/>
        </w:rPr>
        <w:t>property(pro_c_id，pro_id，pro_status，pro_quantity，pro_income，pro_purchase_time)</w:t>
      </w:r>
    </w:p>
    <w:p>
      <w:pPr>
        <w:pStyle w:val="290"/>
        <w:rPr>
          <w:rFonts w:hint="eastAsia"/>
        </w:rPr>
      </w:pPr>
      <w:r>
        <w:t>对象之间的关系：</w:t>
      </w:r>
    </w:p>
    <w:p>
      <w:pPr>
        <w:pStyle w:val="332"/>
        <w:numPr>
          <w:ilvl w:val="0"/>
          <w:numId w:val="5"/>
        </w:numPr>
        <w:ind w:left="1446"/>
        <w:rPr>
          <w:rFonts w:cs="Huawei Sans"/>
        </w:rPr>
      </w:pPr>
      <w:r>
        <w:rPr>
          <w:rFonts w:cs="Huawei Sans"/>
        </w:rPr>
        <w:t>一个客户可以办理多张银行卡</w:t>
      </w:r>
    </w:p>
    <w:p>
      <w:pPr>
        <w:pStyle w:val="332"/>
        <w:numPr>
          <w:ilvl w:val="0"/>
          <w:numId w:val="5"/>
        </w:numPr>
        <w:ind w:left="1446"/>
        <w:rPr>
          <w:rFonts w:cs="Huawei Sans"/>
        </w:rPr>
      </w:pPr>
      <w:r>
        <w:rPr>
          <w:rFonts w:cs="Huawei Sans"/>
        </w:rPr>
        <w:t>一个客户可有多笔资产</w:t>
      </w:r>
    </w:p>
    <w:p>
      <w:pPr>
        <w:pStyle w:val="332"/>
        <w:numPr>
          <w:ilvl w:val="0"/>
          <w:numId w:val="5"/>
        </w:numPr>
        <w:ind w:left="1446"/>
        <w:rPr>
          <w:rFonts w:cs="Huawei Sans"/>
        </w:rPr>
      </w:pPr>
      <w:r>
        <w:rPr>
          <w:rFonts w:cs="Huawei Sans"/>
        </w:rPr>
        <w:t>一个客户可以购买多个理财产品，同一类理财产品可由多个客户购买</w:t>
      </w:r>
    </w:p>
    <w:p>
      <w:pPr>
        <w:pStyle w:val="332"/>
        <w:numPr>
          <w:ilvl w:val="0"/>
          <w:numId w:val="5"/>
        </w:numPr>
        <w:ind w:left="1446"/>
        <w:rPr>
          <w:rFonts w:cs="Huawei Sans"/>
        </w:rPr>
      </w:pPr>
      <w:r>
        <w:rPr>
          <w:rFonts w:cs="Huawei Sans"/>
        </w:rPr>
        <w:t>一个客户可以购买多个基金，同一类基金可由多个客户购买</w:t>
      </w:r>
    </w:p>
    <w:p>
      <w:pPr>
        <w:pStyle w:val="332"/>
        <w:numPr>
          <w:ilvl w:val="0"/>
          <w:numId w:val="5"/>
        </w:numPr>
        <w:ind w:left="1446"/>
        <w:rPr>
          <w:rFonts w:cs="Huawei Sans"/>
        </w:rPr>
      </w:pPr>
      <w:r>
        <w:rPr>
          <w:rFonts w:cs="Huawei Sans"/>
        </w:rPr>
        <w:t>一个客户可以购买多个保险，同一类保险可由多个客户购买</w:t>
      </w:r>
    </w:p>
    <w:p>
      <w:pPr>
        <w:pStyle w:val="290"/>
        <w:rPr>
          <w:rFonts w:hint="eastAsia"/>
        </w:rPr>
      </w:pPr>
      <w:r>
        <w:t xml:space="preserve"> </w:t>
      </w:r>
      <w:bookmarkStart w:id="12" w:name="_Toc19795484"/>
      <w:bookmarkStart w:id="13" w:name="_Toc45098036"/>
      <w:bookmarkStart w:id="14" w:name="_Toc16353958"/>
      <w:r>
        <w:t>openGauss数据模型表操作</w:t>
      </w:r>
      <w:bookmarkEnd w:id="12"/>
      <w:bookmarkEnd w:id="13"/>
      <w:bookmarkEnd w:id="14"/>
    </w:p>
    <w:p>
      <w:pPr>
        <w:pStyle w:val="5"/>
        <w:rPr>
          <w:rFonts w:hint="eastAsia" w:cs="Huawei Sans"/>
        </w:rPr>
      </w:pPr>
      <w:bookmarkStart w:id="15" w:name="_Toc53473201"/>
      <w:r>
        <w:rPr>
          <w:rFonts w:cs="Huawei Sans"/>
        </w:rPr>
        <w:t>创建数据表</w:t>
      </w:r>
      <w:bookmarkEnd w:id="15"/>
      <w:r>
        <w:rPr>
          <w:rFonts w:hint="eastAsia" w:cs="Huawei Sans"/>
        </w:rPr>
        <w:t xml:space="preserve"> （</w:t>
      </w:r>
      <w:r>
        <w:rPr>
          <w:rFonts w:hint="eastAsia" w:ascii="微软雅黑" w:hAnsi="微软雅黑" w:eastAsia="微软雅黑"/>
        </w:rPr>
        <w:t>请自行完成数据库表的创建，并参考手册内容，文字已设为白色，请完成此步骤后更改文字颜色进行对照</w:t>
      </w:r>
      <w:r>
        <w:rPr>
          <w:rFonts w:hint="eastAsia" w:cs="Huawei Sans"/>
        </w:rPr>
        <w:t>）</w:t>
      </w:r>
    </w:p>
    <w:p>
      <w:pPr>
        <w:pStyle w:val="290"/>
        <w:rPr>
          <w:rFonts w:hint="eastAsia"/>
          <w:color w:val="FFFFFF"/>
        </w:rPr>
      </w:pPr>
      <w:r>
        <w:rPr>
          <w:color w:val="FFFFFF"/>
        </w:rPr>
        <w:t xml:space="preserve">根据C银行的场景描述，本实验分别针对客户(client)，银行卡(bank_card)，理财产品(finances_product)，保险(insurance)，基金(fund)和资产(property)创建相应的表。具体的实验步骤如下所示： </w:t>
      </w:r>
    </w:p>
    <w:p>
      <w:pPr>
        <w:pStyle w:val="296"/>
        <w:ind w:left="1293"/>
        <w:rPr>
          <w:rFonts w:hint="eastAsia"/>
          <w:color w:val="auto"/>
        </w:rPr>
      </w:pPr>
      <w:r>
        <w:rPr>
          <w:color w:val="auto"/>
        </w:rPr>
        <w:t>创建金融数据库finance。</w:t>
      </w:r>
    </w:p>
    <w:p>
      <w:pPr>
        <w:pStyle w:val="290"/>
        <w:rPr>
          <w:rFonts w:hint="eastAsia"/>
          <w:color w:val="auto"/>
        </w:rPr>
      </w:pPr>
      <w:r>
        <w:rPr>
          <w:color w:val="auto"/>
        </w:rPr>
        <w:t>使用gsql工具登陆数据库。</w:t>
      </w:r>
    </w:p>
    <w:p>
      <w:pPr>
        <w:pStyle w:val="329"/>
        <w:rPr>
          <w:color w:val="auto"/>
        </w:rPr>
      </w:pPr>
      <w:r>
        <w:rPr>
          <w:color w:val="auto"/>
        </w:rPr>
        <w:t>gsql -d postgres -p 26000</w:t>
      </w:r>
    </w:p>
    <w:p>
      <w:pPr>
        <w:pStyle w:val="290"/>
        <w:rPr>
          <w:rFonts w:hint="eastAsia"/>
          <w:color w:val="auto"/>
        </w:rPr>
      </w:pPr>
      <w:r>
        <w:rPr>
          <w:color w:val="auto"/>
        </w:rPr>
        <w:t>创建数据库financeL。</w:t>
      </w:r>
    </w:p>
    <w:p>
      <w:pPr>
        <w:pStyle w:val="329"/>
        <w:rPr>
          <w:color w:val="auto"/>
        </w:rPr>
      </w:pPr>
      <w:r>
        <w:rPr>
          <w:color w:val="auto"/>
        </w:rPr>
        <w:t>CREATE DATABASE finance ENCODING 'UTF8' template = template0;</w:t>
      </w:r>
    </w:p>
    <w:p>
      <w:pPr>
        <w:pStyle w:val="290"/>
        <w:rPr>
          <w:rFonts w:hint="eastAsia"/>
          <w:color w:val="auto"/>
        </w:rPr>
      </w:pPr>
      <w:r>
        <w:rPr>
          <w:color w:val="auto"/>
        </w:rPr>
        <w:t>连接finance数据库。</w:t>
      </w:r>
    </w:p>
    <w:p>
      <w:pPr>
        <w:pStyle w:val="329"/>
        <w:rPr>
          <w:color w:val="auto"/>
        </w:rPr>
      </w:pPr>
      <w:r>
        <w:rPr>
          <w:color w:val="auto"/>
        </w:rPr>
        <w:t>\connect finance</w:t>
      </w:r>
    </w:p>
    <w:p>
      <w:pPr>
        <w:pStyle w:val="290"/>
        <w:rPr>
          <w:rFonts w:hint="eastAsia"/>
          <w:color w:val="auto"/>
        </w:rPr>
      </w:pPr>
      <w:r>
        <w:rPr>
          <w:color w:val="auto"/>
        </w:rPr>
        <w:t>创建名为finance的schema，并设置finance为当前的schema。</w:t>
      </w:r>
    </w:p>
    <w:p>
      <w:pPr>
        <w:pStyle w:val="329"/>
        <w:rPr>
          <w:color w:val="auto"/>
        </w:rPr>
      </w:pPr>
      <w:r>
        <w:rPr>
          <w:color w:val="auto"/>
        </w:rPr>
        <w:t>CREATE SCHEMA finance;</w:t>
      </w:r>
    </w:p>
    <w:p>
      <w:pPr>
        <w:pStyle w:val="290"/>
        <w:rPr>
          <w:rFonts w:hint="eastAsia"/>
          <w:color w:val="auto"/>
        </w:rPr>
      </w:pPr>
      <w:r>
        <w:rPr>
          <w:color w:val="auto"/>
        </w:rPr>
        <w:t>将默认搜索路径设为finance。</w:t>
      </w:r>
    </w:p>
    <w:p>
      <w:pPr>
        <w:pStyle w:val="329"/>
        <w:rPr>
          <w:color w:val="auto"/>
        </w:rPr>
      </w:pPr>
      <w:r>
        <w:rPr>
          <w:color w:val="auto"/>
        </w:rPr>
        <w:t>SET search_path TO finance;</w:t>
      </w:r>
    </w:p>
    <w:p>
      <w:pPr>
        <w:pStyle w:val="296"/>
        <w:ind w:left="1293"/>
        <w:rPr>
          <w:rFonts w:hint="eastAsia"/>
          <w:color w:val="auto"/>
        </w:rPr>
      </w:pPr>
      <w:r>
        <w:rPr>
          <w:color w:val="auto"/>
        </w:rPr>
        <w:t>客户信息表的创建。</w:t>
      </w:r>
    </w:p>
    <w:p>
      <w:pPr>
        <w:pStyle w:val="290"/>
        <w:rPr>
          <w:rFonts w:hint="eastAsia"/>
          <w:color w:val="auto"/>
        </w:rPr>
      </w:pPr>
      <w:r>
        <w:rPr>
          <w:color w:val="auto"/>
        </w:rPr>
        <w:t>在SQL编辑框中输入如下语句，创建客户信息表client。</w:t>
      </w:r>
    </w:p>
    <w:p>
      <w:pPr>
        <w:pStyle w:val="290"/>
        <w:rPr>
          <w:rFonts w:hint="eastAsia"/>
          <w:color w:val="auto"/>
        </w:rPr>
      </w:pPr>
      <w:r>
        <w:rPr>
          <w:color w:val="auto"/>
        </w:rPr>
        <w:t>删除表client。</w:t>
      </w:r>
    </w:p>
    <w:p>
      <w:pPr>
        <w:pStyle w:val="329"/>
        <w:rPr>
          <w:color w:val="auto"/>
        </w:rPr>
      </w:pPr>
      <w:r>
        <w:rPr>
          <w:color w:val="auto"/>
        </w:rPr>
        <w:t>DROP TABLE IF EXISTS client;</w:t>
      </w:r>
    </w:p>
    <w:p>
      <w:pPr>
        <w:pStyle w:val="290"/>
        <w:rPr>
          <w:rFonts w:hint="eastAsia"/>
          <w:color w:val="auto"/>
        </w:rPr>
      </w:pPr>
      <w:r>
        <w:rPr>
          <w:color w:val="auto"/>
        </w:rPr>
        <w:t>创建表client。</w:t>
      </w:r>
    </w:p>
    <w:p>
      <w:pPr>
        <w:pStyle w:val="329"/>
        <w:rPr>
          <w:color w:val="auto"/>
        </w:rPr>
      </w:pPr>
      <w:r>
        <w:rPr>
          <w:color w:val="auto"/>
        </w:rPr>
        <w:t>CREATE TABLE client</w:t>
      </w:r>
    </w:p>
    <w:p>
      <w:pPr>
        <w:pStyle w:val="329"/>
        <w:rPr>
          <w:color w:val="auto"/>
        </w:rPr>
      </w:pPr>
      <w:r>
        <w:rPr>
          <w:color w:val="auto"/>
        </w:rPr>
        <w:t>(</w:t>
      </w:r>
    </w:p>
    <w:p>
      <w:pPr>
        <w:pStyle w:val="329"/>
        <w:rPr>
          <w:color w:val="auto"/>
        </w:rPr>
      </w:pPr>
      <w:r>
        <w:rPr>
          <w:color w:val="auto"/>
        </w:rPr>
        <w:t xml:space="preserve">        c_id INT PRIMARY KEY,</w:t>
      </w:r>
    </w:p>
    <w:p>
      <w:pPr>
        <w:pStyle w:val="329"/>
        <w:rPr>
          <w:color w:val="auto"/>
        </w:rPr>
      </w:pPr>
      <w:r>
        <w:rPr>
          <w:color w:val="auto"/>
        </w:rPr>
        <w:t xml:space="preserve">        c_name VARCHAR(100) NOT NULL,</w:t>
      </w:r>
    </w:p>
    <w:p>
      <w:pPr>
        <w:pStyle w:val="329"/>
        <w:rPr>
          <w:color w:val="auto"/>
        </w:rPr>
      </w:pPr>
      <w:r>
        <w:rPr>
          <w:color w:val="auto"/>
        </w:rPr>
        <w:t xml:space="preserve">        c_mail CHAR(30) UNIQUE,</w:t>
      </w:r>
    </w:p>
    <w:p>
      <w:pPr>
        <w:pStyle w:val="329"/>
        <w:rPr>
          <w:color w:val="auto"/>
        </w:rPr>
      </w:pPr>
      <w:r>
        <w:rPr>
          <w:color w:val="auto"/>
        </w:rPr>
        <w:t xml:space="preserve">        c_id_card CHAR(20) UNIQUE NOT NULL,</w:t>
      </w:r>
    </w:p>
    <w:p>
      <w:pPr>
        <w:pStyle w:val="329"/>
        <w:rPr>
          <w:color w:val="auto"/>
        </w:rPr>
      </w:pPr>
      <w:r>
        <w:rPr>
          <w:color w:val="auto"/>
        </w:rPr>
        <w:t xml:space="preserve">        c_phone CHAR(20) UNIQUE NOT NULL,</w:t>
      </w:r>
    </w:p>
    <w:p>
      <w:pPr>
        <w:pStyle w:val="329"/>
        <w:rPr>
          <w:color w:val="auto"/>
        </w:rPr>
      </w:pPr>
      <w:r>
        <w:rPr>
          <w:color w:val="auto"/>
        </w:rPr>
        <w:t xml:space="preserve">        c_password CHAR(20) NOT NULL</w:t>
      </w:r>
    </w:p>
    <w:p>
      <w:pPr>
        <w:pStyle w:val="329"/>
        <w:rPr>
          <w:color w:val="auto"/>
        </w:rPr>
      </w:pPr>
      <w:r>
        <w:rPr>
          <w:color w:val="auto"/>
        </w:rPr>
        <w:t>);</w:t>
      </w:r>
    </w:p>
    <w:p>
      <w:pPr>
        <w:pStyle w:val="296"/>
        <w:ind w:left="1293"/>
        <w:rPr>
          <w:rFonts w:hint="eastAsia"/>
          <w:color w:val="auto"/>
        </w:rPr>
      </w:pPr>
      <w:r>
        <w:rPr>
          <w:color w:val="auto"/>
        </w:rPr>
        <w:t>银行卡信息表的创建。</w:t>
      </w:r>
    </w:p>
    <w:p>
      <w:pPr>
        <w:pStyle w:val="290"/>
        <w:rPr>
          <w:rFonts w:hint="eastAsia"/>
          <w:color w:val="auto"/>
        </w:rPr>
      </w:pPr>
      <w:r>
        <w:rPr>
          <w:color w:val="auto"/>
        </w:rPr>
        <w:t>在SQL编辑框中输入如下语句，创建银行卡信息表bank_card。</w:t>
      </w:r>
    </w:p>
    <w:p>
      <w:pPr>
        <w:pStyle w:val="290"/>
        <w:rPr>
          <w:rFonts w:hint="eastAsia"/>
          <w:color w:val="auto"/>
        </w:rPr>
      </w:pPr>
      <w:r>
        <w:rPr>
          <w:color w:val="auto"/>
        </w:rPr>
        <w:t>删除表bank_card。</w:t>
      </w:r>
    </w:p>
    <w:p>
      <w:pPr>
        <w:pStyle w:val="329"/>
        <w:rPr>
          <w:color w:val="auto"/>
        </w:rPr>
      </w:pPr>
      <w:r>
        <w:rPr>
          <w:color w:val="auto"/>
        </w:rPr>
        <w:t>DROP TABLE IF EXISTS bank_card;</w:t>
      </w:r>
    </w:p>
    <w:p>
      <w:pPr>
        <w:pStyle w:val="290"/>
        <w:rPr>
          <w:rFonts w:hint="eastAsia"/>
          <w:color w:val="auto"/>
        </w:rPr>
      </w:pPr>
      <w:r>
        <w:rPr>
          <w:color w:val="auto"/>
        </w:rPr>
        <w:t>创建表bank_card。</w:t>
      </w:r>
    </w:p>
    <w:p>
      <w:pPr>
        <w:pStyle w:val="329"/>
        <w:rPr>
          <w:color w:val="auto"/>
        </w:rPr>
      </w:pPr>
      <w:r>
        <w:rPr>
          <w:color w:val="auto"/>
        </w:rPr>
        <w:t>CREATE TABLE bank_card</w:t>
      </w:r>
    </w:p>
    <w:p>
      <w:pPr>
        <w:pStyle w:val="329"/>
        <w:rPr>
          <w:color w:val="auto"/>
        </w:rPr>
      </w:pPr>
      <w:r>
        <w:rPr>
          <w:color w:val="auto"/>
        </w:rPr>
        <w:t>(</w:t>
      </w:r>
    </w:p>
    <w:p>
      <w:pPr>
        <w:pStyle w:val="329"/>
        <w:rPr>
          <w:color w:val="auto"/>
        </w:rPr>
      </w:pPr>
      <w:r>
        <w:rPr>
          <w:color w:val="auto"/>
        </w:rPr>
        <w:t xml:space="preserve">        b_number CHAR(30) PRIMARY KEY,</w:t>
      </w:r>
    </w:p>
    <w:p>
      <w:pPr>
        <w:pStyle w:val="329"/>
        <w:rPr>
          <w:color w:val="auto"/>
        </w:rPr>
      </w:pPr>
      <w:r>
        <w:rPr>
          <w:color w:val="auto"/>
        </w:rPr>
        <w:t xml:space="preserve">        b_type CHAR(20),</w:t>
      </w:r>
    </w:p>
    <w:p>
      <w:pPr>
        <w:pStyle w:val="329"/>
        <w:rPr>
          <w:color w:val="auto"/>
        </w:rPr>
      </w:pPr>
      <w:r>
        <w:rPr>
          <w:color w:val="auto"/>
        </w:rPr>
        <w:t xml:space="preserve">        b_c_id INT NOT NULL</w:t>
      </w:r>
    </w:p>
    <w:p>
      <w:pPr>
        <w:pStyle w:val="329"/>
        <w:rPr>
          <w:color w:val="auto"/>
        </w:rPr>
      </w:pPr>
      <w:r>
        <w:rPr>
          <w:color w:val="auto"/>
        </w:rPr>
        <w:t>);</w:t>
      </w:r>
    </w:p>
    <w:p>
      <w:pPr>
        <w:pStyle w:val="296"/>
        <w:ind w:left="1293"/>
        <w:rPr>
          <w:rFonts w:hint="eastAsia"/>
          <w:color w:val="auto"/>
        </w:rPr>
      </w:pPr>
      <w:r>
        <w:rPr>
          <w:color w:val="auto"/>
        </w:rPr>
        <w:t>理财产品信息表的创建</w:t>
      </w:r>
      <w:r>
        <w:rPr>
          <w:rFonts w:hint="eastAsia"/>
          <w:color w:val="auto"/>
        </w:rPr>
        <w:t>。</w:t>
      </w:r>
    </w:p>
    <w:p>
      <w:pPr>
        <w:pStyle w:val="290"/>
        <w:rPr>
          <w:rFonts w:hint="eastAsia"/>
          <w:color w:val="auto"/>
        </w:rPr>
      </w:pPr>
      <w:r>
        <w:rPr>
          <w:color w:val="auto"/>
        </w:rPr>
        <w:t>创建理财产品信息表finances_product。</w:t>
      </w:r>
    </w:p>
    <w:p>
      <w:pPr>
        <w:pStyle w:val="290"/>
        <w:rPr>
          <w:rFonts w:hint="eastAsia"/>
          <w:color w:val="auto"/>
        </w:rPr>
      </w:pPr>
      <w:r>
        <w:rPr>
          <w:color w:val="auto"/>
        </w:rPr>
        <w:t>删除表finances_product。</w:t>
      </w:r>
    </w:p>
    <w:p>
      <w:pPr>
        <w:pStyle w:val="329"/>
        <w:rPr>
          <w:color w:val="auto"/>
        </w:rPr>
      </w:pPr>
      <w:r>
        <w:rPr>
          <w:color w:val="auto"/>
        </w:rPr>
        <w:t>DROP TABLE IF EXISTS finances_product;</w:t>
      </w:r>
    </w:p>
    <w:p>
      <w:pPr>
        <w:pStyle w:val="290"/>
        <w:rPr>
          <w:rFonts w:hint="eastAsia"/>
          <w:color w:val="auto"/>
        </w:rPr>
      </w:pPr>
      <w:r>
        <w:rPr>
          <w:color w:val="auto"/>
        </w:rPr>
        <w:t>创建表finances_product。</w:t>
      </w:r>
    </w:p>
    <w:p>
      <w:pPr>
        <w:pStyle w:val="329"/>
        <w:rPr>
          <w:color w:val="auto"/>
        </w:rPr>
      </w:pPr>
      <w:r>
        <w:rPr>
          <w:color w:val="auto"/>
        </w:rPr>
        <w:t>CREATE TABLE finances_product</w:t>
      </w:r>
    </w:p>
    <w:p>
      <w:pPr>
        <w:pStyle w:val="329"/>
        <w:rPr>
          <w:color w:val="auto"/>
        </w:rPr>
      </w:pPr>
      <w:r>
        <w:rPr>
          <w:color w:val="auto"/>
        </w:rPr>
        <w:t>(</w:t>
      </w:r>
    </w:p>
    <w:p>
      <w:pPr>
        <w:pStyle w:val="329"/>
        <w:rPr>
          <w:color w:val="auto"/>
        </w:rPr>
      </w:pPr>
      <w:r>
        <w:rPr>
          <w:color w:val="auto"/>
        </w:rPr>
        <w:t xml:space="preserve">        p_name VARCHAR(100) NOT NULL,</w:t>
      </w:r>
    </w:p>
    <w:p>
      <w:pPr>
        <w:pStyle w:val="329"/>
        <w:rPr>
          <w:color w:val="auto"/>
        </w:rPr>
      </w:pPr>
      <w:r>
        <w:rPr>
          <w:color w:val="auto"/>
        </w:rPr>
        <w:t xml:space="preserve">        p_id INT PRIMARY KEY,</w:t>
      </w:r>
    </w:p>
    <w:p>
      <w:pPr>
        <w:pStyle w:val="329"/>
        <w:rPr>
          <w:color w:val="auto"/>
        </w:rPr>
      </w:pPr>
      <w:r>
        <w:rPr>
          <w:color w:val="auto"/>
        </w:rPr>
        <w:t xml:space="preserve">        p_description VARCHAR(4000),</w:t>
      </w:r>
    </w:p>
    <w:p>
      <w:pPr>
        <w:pStyle w:val="329"/>
        <w:rPr>
          <w:color w:val="auto"/>
        </w:rPr>
      </w:pPr>
      <w:r>
        <w:rPr>
          <w:color w:val="auto"/>
        </w:rPr>
        <w:t xml:space="preserve">        p_amount INT,</w:t>
      </w:r>
    </w:p>
    <w:p>
      <w:pPr>
        <w:pStyle w:val="329"/>
        <w:rPr>
          <w:color w:val="auto"/>
        </w:rPr>
      </w:pPr>
      <w:r>
        <w:rPr>
          <w:color w:val="auto"/>
        </w:rPr>
        <w:t xml:space="preserve">        p_year INT</w:t>
      </w:r>
    </w:p>
    <w:p>
      <w:pPr>
        <w:pStyle w:val="329"/>
        <w:rPr>
          <w:color w:val="auto"/>
        </w:rPr>
      </w:pPr>
      <w:r>
        <w:rPr>
          <w:color w:val="auto"/>
        </w:rPr>
        <w:t>);</w:t>
      </w:r>
    </w:p>
    <w:p>
      <w:pPr>
        <w:pStyle w:val="296"/>
        <w:ind w:left="1293"/>
        <w:rPr>
          <w:rFonts w:hint="eastAsia"/>
          <w:color w:val="auto"/>
        </w:rPr>
      </w:pPr>
      <w:r>
        <w:rPr>
          <w:color w:val="auto"/>
        </w:rPr>
        <w:t>保险信息表的创建。</w:t>
      </w:r>
    </w:p>
    <w:p>
      <w:pPr>
        <w:pStyle w:val="290"/>
        <w:rPr>
          <w:rFonts w:hint="eastAsia"/>
          <w:color w:val="auto"/>
        </w:rPr>
      </w:pPr>
      <w:r>
        <w:rPr>
          <w:color w:val="auto"/>
        </w:rPr>
        <w:t>在SQL编辑框中输入如下语句，创建保险信息表insurance。</w:t>
      </w:r>
    </w:p>
    <w:p>
      <w:pPr>
        <w:pStyle w:val="290"/>
        <w:rPr>
          <w:rFonts w:hint="eastAsia"/>
          <w:color w:val="auto"/>
        </w:rPr>
      </w:pPr>
      <w:r>
        <w:rPr>
          <w:color w:val="auto"/>
        </w:rPr>
        <w:t>删除表insurance。</w:t>
      </w:r>
    </w:p>
    <w:p>
      <w:pPr>
        <w:pStyle w:val="329"/>
        <w:rPr>
          <w:color w:val="auto"/>
        </w:rPr>
      </w:pPr>
      <w:r>
        <w:rPr>
          <w:color w:val="auto"/>
        </w:rPr>
        <w:t>DROP TABLE IF EXISTS insurance;</w:t>
      </w:r>
    </w:p>
    <w:p>
      <w:pPr>
        <w:pStyle w:val="290"/>
        <w:rPr>
          <w:rFonts w:hint="eastAsia"/>
          <w:color w:val="auto"/>
        </w:rPr>
      </w:pPr>
      <w:r>
        <w:rPr>
          <w:color w:val="auto"/>
        </w:rPr>
        <w:t>创建表insurance。</w:t>
      </w:r>
    </w:p>
    <w:p>
      <w:pPr>
        <w:pStyle w:val="329"/>
        <w:rPr>
          <w:color w:val="auto"/>
        </w:rPr>
      </w:pPr>
      <w:r>
        <w:rPr>
          <w:color w:val="auto"/>
        </w:rPr>
        <w:t>CREATE TABLE insurance</w:t>
      </w:r>
    </w:p>
    <w:p>
      <w:pPr>
        <w:pStyle w:val="329"/>
        <w:rPr>
          <w:color w:val="auto"/>
        </w:rPr>
      </w:pPr>
      <w:r>
        <w:rPr>
          <w:color w:val="auto"/>
        </w:rPr>
        <w:t>(</w:t>
      </w:r>
    </w:p>
    <w:p>
      <w:pPr>
        <w:pStyle w:val="329"/>
        <w:rPr>
          <w:color w:val="auto"/>
        </w:rPr>
      </w:pPr>
      <w:r>
        <w:rPr>
          <w:color w:val="auto"/>
        </w:rPr>
        <w:t xml:space="preserve">        i_name VARCHAR(100) NOT NULL,</w:t>
      </w:r>
    </w:p>
    <w:p>
      <w:pPr>
        <w:pStyle w:val="329"/>
        <w:rPr>
          <w:color w:val="auto"/>
        </w:rPr>
      </w:pPr>
      <w:r>
        <w:rPr>
          <w:color w:val="auto"/>
        </w:rPr>
        <w:t xml:space="preserve">        i_id INT PRIMARY KEY,</w:t>
      </w:r>
    </w:p>
    <w:p>
      <w:pPr>
        <w:pStyle w:val="329"/>
        <w:rPr>
          <w:color w:val="auto"/>
        </w:rPr>
      </w:pPr>
      <w:r>
        <w:rPr>
          <w:color w:val="auto"/>
        </w:rPr>
        <w:t xml:space="preserve">        i_amount INT,</w:t>
      </w:r>
    </w:p>
    <w:p>
      <w:pPr>
        <w:pStyle w:val="329"/>
        <w:rPr>
          <w:color w:val="auto"/>
        </w:rPr>
      </w:pPr>
      <w:r>
        <w:rPr>
          <w:color w:val="auto"/>
        </w:rPr>
        <w:t xml:space="preserve">        i_person CHAR(20),</w:t>
      </w:r>
    </w:p>
    <w:p>
      <w:pPr>
        <w:pStyle w:val="329"/>
        <w:rPr>
          <w:color w:val="auto"/>
        </w:rPr>
      </w:pPr>
      <w:r>
        <w:rPr>
          <w:color w:val="auto"/>
        </w:rPr>
        <w:t xml:space="preserve">        i_year INT,</w:t>
      </w:r>
    </w:p>
    <w:p>
      <w:pPr>
        <w:pStyle w:val="329"/>
        <w:rPr>
          <w:color w:val="auto"/>
        </w:rPr>
      </w:pPr>
      <w:r>
        <w:rPr>
          <w:color w:val="auto"/>
        </w:rPr>
        <w:t xml:space="preserve">        i_project VARCHAR(200)</w:t>
      </w:r>
    </w:p>
    <w:p>
      <w:pPr>
        <w:pStyle w:val="329"/>
        <w:rPr>
          <w:color w:val="auto"/>
        </w:rPr>
      </w:pPr>
      <w:r>
        <w:rPr>
          <w:color w:val="auto"/>
        </w:rPr>
        <w:t>);</w:t>
      </w:r>
    </w:p>
    <w:p>
      <w:pPr>
        <w:pStyle w:val="296"/>
        <w:ind w:left="1293"/>
        <w:rPr>
          <w:rFonts w:hint="eastAsia"/>
          <w:color w:val="auto"/>
        </w:rPr>
      </w:pPr>
      <w:r>
        <w:rPr>
          <w:color w:val="auto"/>
        </w:rPr>
        <w:t>基金信息表的创建。</w:t>
      </w:r>
    </w:p>
    <w:p>
      <w:pPr>
        <w:pStyle w:val="290"/>
        <w:rPr>
          <w:rFonts w:hint="eastAsia"/>
          <w:color w:val="auto"/>
        </w:rPr>
      </w:pPr>
      <w:r>
        <w:rPr>
          <w:color w:val="auto"/>
        </w:rPr>
        <w:t>在SQL编辑框中输入如下语句，创建保险信息表fund。</w:t>
      </w:r>
    </w:p>
    <w:p>
      <w:pPr>
        <w:pStyle w:val="290"/>
        <w:rPr>
          <w:rFonts w:hint="eastAsia"/>
          <w:color w:val="auto"/>
        </w:rPr>
      </w:pPr>
      <w:r>
        <w:rPr>
          <w:color w:val="auto"/>
        </w:rPr>
        <w:t>删除表fund。</w:t>
      </w:r>
    </w:p>
    <w:p>
      <w:pPr>
        <w:pStyle w:val="329"/>
        <w:rPr>
          <w:color w:val="auto"/>
        </w:rPr>
      </w:pPr>
      <w:r>
        <w:rPr>
          <w:color w:val="auto"/>
        </w:rPr>
        <w:t>DROP TABLE IF EXISTS fund;</w:t>
      </w:r>
    </w:p>
    <w:p>
      <w:pPr>
        <w:pStyle w:val="290"/>
        <w:rPr>
          <w:rFonts w:hint="eastAsia"/>
          <w:color w:val="auto"/>
        </w:rPr>
      </w:pPr>
      <w:r>
        <w:rPr>
          <w:color w:val="auto"/>
        </w:rPr>
        <w:t>创建表fund。</w:t>
      </w:r>
    </w:p>
    <w:p>
      <w:pPr>
        <w:pStyle w:val="329"/>
        <w:rPr>
          <w:color w:val="auto"/>
        </w:rPr>
      </w:pPr>
      <w:r>
        <w:rPr>
          <w:color w:val="auto"/>
        </w:rPr>
        <w:t>CREATE TABLE fund</w:t>
      </w:r>
    </w:p>
    <w:p>
      <w:pPr>
        <w:pStyle w:val="329"/>
        <w:rPr>
          <w:color w:val="auto"/>
        </w:rPr>
      </w:pPr>
      <w:r>
        <w:rPr>
          <w:color w:val="auto"/>
        </w:rPr>
        <w:t>(</w:t>
      </w:r>
    </w:p>
    <w:p>
      <w:pPr>
        <w:pStyle w:val="329"/>
        <w:rPr>
          <w:color w:val="auto"/>
        </w:rPr>
      </w:pPr>
      <w:r>
        <w:rPr>
          <w:color w:val="auto"/>
        </w:rPr>
        <w:t xml:space="preserve">        f_name VARCHAR(100) NOT NULL,</w:t>
      </w:r>
    </w:p>
    <w:p>
      <w:pPr>
        <w:pStyle w:val="329"/>
        <w:rPr>
          <w:color w:val="auto"/>
        </w:rPr>
      </w:pPr>
      <w:r>
        <w:rPr>
          <w:color w:val="auto"/>
        </w:rPr>
        <w:t xml:space="preserve">        f_id INT PRIMARY KEY,</w:t>
      </w:r>
    </w:p>
    <w:p>
      <w:pPr>
        <w:pStyle w:val="329"/>
        <w:rPr>
          <w:color w:val="auto"/>
        </w:rPr>
      </w:pPr>
      <w:r>
        <w:rPr>
          <w:color w:val="auto"/>
        </w:rPr>
        <w:t xml:space="preserve">        f_type CHAR(20),</w:t>
      </w:r>
    </w:p>
    <w:p>
      <w:pPr>
        <w:pStyle w:val="329"/>
        <w:rPr>
          <w:color w:val="auto"/>
        </w:rPr>
      </w:pPr>
      <w:r>
        <w:rPr>
          <w:color w:val="auto"/>
        </w:rPr>
        <w:t xml:space="preserve">        f_amount INT,</w:t>
      </w:r>
    </w:p>
    <w:p>
      <w:pPr>
        <w:pStyle w:val="329"/>
        <w:rPr>
          <w:color w:val="auto"/>
        </w:rPr>
      </w:pPr>
      <w:r>
        <w:rPr>
          <w:color w:val="auto"/>
        </w:rPr>
        <w:t xml:space="preserve">        risk_level CHAR(20) NOT NULL,</w:t>
      </w:r>
    </w:p>
    <w:p>
      <w:pPr>
        <w:pStyle w:val="329"/>
        <w:rPr>
          <w:color w:val="auto"/>
        </w:rPr>
      </w:pPr>
      <w:r>
        <w:rPr>
          <w:color w:val="auto"/>
        </w:rPr>
        <w:t xml:space="preserve">        f_manager INT NOT NULL</w:t>
      </w:r>
    </w:p>
    <w:p>
      <w:pPr>
        <w:pStyle w:val="329"/>
        <w:rPr>
          <w:color w:val="auto"/>
        </w:rPr>
      </w:pPr>
      <w:r>
        <w:rPr>
          <w:color w:val="auto"/>
        </w:rPr>
        <w:t>);</w:t>
      </w:r>
    </w:p>
    <w:p>
      <w:pPr>
        <w:pStyle w:val="296"/>
        <w:ind w:left="1293"/>
        <w:rPr>
          <w:rFonts w:hint="eastAsia"/>
          <w:color w:val="auto"/>
        </w:rPr>
      </w:pPr>
      <w:r>
        <w:rPr>
          <w:color w:val="auto"/>
        </w:rPr>
        <w:t>资产信息表的创建。</w:t>
      </w:r>
    </w:p>
    <w:p>
      <w:pPr>
        <w:pStyle w:val="290"/>
        <w:rPr>
          <w:rFonts w:hint="eastAsia"/>
          <w:color w:val="auto"/>
        </w:rPr>
      </w:pPr>
      <w:r>
        <w:rPr>
          <w:color w:val="auto"/>
        </w:rPr>
        <w:t>在SQL编辑框中输入如下语句，创建资产信息表property。</w:t>
      </w:r>
    </w:p>
    <w:p>
      <w:pPr>
        <w:pStyle w:val="290"/>
        <w:rPr>
          <w:rFonts w:hint="eastAsia"/>
          <w:color w:val="auto"/>
        </w:rPr>
      </w:pPr>
      <w:r>
        <w:rPr>
          <w:color w:val="auto"/>
        </w:rPr>
        <w:t>删除表property。</w:t>
      </w:r>
    </w:p>
    <w:p>
      <w:pPr>
        <w:pStyle w:val="329"/>
        <w:rPr>
          <w:color w:val="auto"/>
        </w:rPr>
      </w:pPr>
      <w:r>
        <w:rPr>
          <w:color w:val="auto"/>
        </w:rPr>
        <w:t>DROP TABLE IF EXISTS property;</w:t>
      </w:r>
    </w:p>
    <w:p>
      <w:pPr>
        <w:pStyle w:val="290"/>
        <w:rPr>
          <w:rFonts w:hint="eastAsia"/>
          <w:color w:val="auto"/>
        </w:rPr>
      </w:pPr>
      <w:r>
        <w:rPr>
          <w:color w:val="auto"/>
        </w:rPr>
        <w:t>创建表property。</w:t>
      </w:r>
    </w:p>
    <w:p>
      <w:pPr>
        <w:pStyle w:val="329"/>
        <w:rPr>
          <w:color w:val="auto"/>
        </w:rPr>
      </w:pPr>
      <w:r>
        <w:rPr>
          <w:color w:val="auto"/>
        </w:rPr>
        <w:t>CREATE TABLE property</w:t>
      </w:r>
    </w:p>
    <w:p>
      <w:pPr>
        <w:pStyle w:val="329"/>
        <w:rPr>
          <w:color w:val="auto"/>
        </w:rPr>
      </w:pPr>
      <w:r>
        <w:rPr>
          <w:color w:val="auto"/>
        </w:rPr>
        <w:t>(</w:t>
      </w:r>
    </w:p>
    <w:p>
      <w:pPr>
        <w:pStyle w:val="329"/>
        <w:rPr>
          <w:color w:val="auto"/>
        </w:rPr>
      </w:pPr>
      <w:r>
        <w:rPr>
          <w:color w:val="auto"/>
        </w:rPr>
        <w:t xml:space="preserve">        pro_c_id INT NOT NULL,</w:t>
      </w:r>
    </w:p>
    <w:p>
      <w:pPr>
        <w:pStyle w:val="329"/>
        <w:rPr>
          <w:color w:val="auto"/>
        </w:rPr>
      </w:pPr>
      <w:r>
        <w:rPr>
          <w:color w:val="auto"/>
        </w:rPr>
        <w:t xml:space="preserve">        pro_id INT PRIMARY KEY,</w:t>
      </w:r>
    </w:p>
    <w:p>
      <w:pPr>
        <w:pStyle w:val="329"/>
        <w:rPr>
          <w:color w:val="auto"/>
        </w:rPr>
      </w:pPr>
      <w:r>
        <w:rPr>
          <w:color w:val="auto"/>
        </w:rPr>
        <w:t xml:space="preserve">        pro_status CHAR(20),</w:t>
      </w:r>
    </w:p>
    <w:p>
      <w:pPr>
        <w:pStyle w:val="329"/>
        <w:rPr>
          <w:color w:val="auto"/>
        </w:rPr>
      </w:pPr>
      <w:r>
        <w:rPr>
          <w:color w:val="auto"/>
        </w:rPr>
        <w:t xml:space="preserve">        pro_quantity INT,</w:t>
      </w:r>
    </w:p>
    <w:p>
      <w:pPr>
        <w:pStyle w:val="329"/>
        <w:rPr>
          <w:color w:val="auto"/>
        </w:rPr>
      </w:pPr>
      <w:r>
        <w:rPr>
          <w:color w:val="auto"/>
        </w:rPr>
        <w:t xml:space="preserve">        pro_income INT,</w:t>
      </w:r>
    </w:p>
    <w:p>
      <w:pPr>
        <w:pStyle w:val="329"/>
        <w:rPr>
          <w:color w:val="auto"/>
        </w:rPr>
      </w:pPr>
      <w:r>
        <w:rPr>
          <w:color w:val="auto"/>
        </w:rPr>
        <w:t xml:space="preserve">        pro_purchase_time DATE</w:t>
      </w:r>
    </w:p>
    <w:p>
      <w:pPr>
        <w:pStyle w:val="329"/>
        <w:rPr>
          <w:color w:val="auto"/>
        </w:rPr>
      </w:pPr>
      <w:r>
        <w:rPr>
          <w:color w:val="auto"/>
        </w:rPr>
        <w:t>);</w:t>
      </w:r>
    </w:p>
    <w:p>
      <w:pPr>
        <w:pStyle w:val="5"/>
        <w:rPr>
          <w:rFonts w:hint="eastAsia" w:cs="Huawei Sans"/>
          <w:color w:val="auto"/>
        </w:rPr>
      </w:pPr>
      <w:bookmarkStart w:id="16" w:name="_Toc16353962"/>
      <w:bookmarkStart w:id="17" w:name="_Toc45098038"/>
      <w:bookmarkStart w:id="18" w:name="_Toc53473202"/>
      <w:bookmarkStart w:id="19" w:name="_Toc19795486"/>
      <w:r>
        <w:rPr>
          <w:rFonts w:cs="Huawei Sans"/>
          <w:color w:val="auto"/>
        </w:rPr>
        <w:t>插入表数据</w:t>
      </w:r>
      <w:bookmarkEnd w:id="16"/>
      <w:bookmarkEnd w:id="17"/>
      <w:bookmarkEnd w:id="18"/>
      <w:bookmarkEnd w:id="19"/>
      <w:r>
        <w:rPr>
          <w:rFonts w:hint="eastAsia" w:cs="Huawei Sans"/>
          <w:color w:val="auto"/>
        </w:rPr>
        <w:t xml:space="preserve"> （</w:t>
      </w:r>
      <w:r>
        <w:rPr>
          <w:rFonts w:hint="eastAsia" w:ascii="微软雅黑" w:hAnsi="微软雅黑" w:eastAsia="微软雅黑"/>
          <w:color w:val="auto"/>
        </w:rPr>
        <w:t>如在G</w:t>
      </w:r>
      <w:r>
        <w:rPr>
          <w:rFonts w:ascii="微软雅黑" w:hAnsi="微软雅黑" w:eastAsia="微软雅黑"/>
          <w:color w:val="auto"/>
        </w:rPr>
        <w:t>uassDB</w:t>
      </w:r>
      <w:r>
        <w:rPr>
          <w:rFonts w:hint="eastAsia" w:ascii="微软雅黑" w:hAnsi="微软雅黑" w:eastAsia="微软雅黑"/>
          <w:color w:val="auto"/>
        </w:rPr>
        <w:t>操作，注意更改插入表的表名</w:t>
      </w:r>
      <w:r>
        <w:rPr>
          <w:rFonts w:hint="eastAsia" w:cs="Huawei Sans"/>
          <w:color w:val="auto"/>
        </w:rPr>
        <w:t>）</w:t>
      </w:r>
    </w:p>
    <w:p>
      <w:pPr>
        <w:pStyle w:val="290"/>
        <w:rPr>
          <w:rFonts w:hint="eastAsia"/>
          <w:color w:val="auto"/>
        </w:rPr>
      </w:pPr>
      <w:r>
        <w:rPr>
          <w:color w:val="auto"/>
        </w:rPr>
        <w:t>为了实现对表数据的相关操作，本实验需要以执行SQL语句的方式对金融数据库的相关表插入部分数据。</w:t>
      </w:r>
    </w:p>
    <w:p>
      <w:pPr>
        <w:pStyle w:val="296"/>
        <w:ind w:left="1293"/>
        <w:rPr>
          <w:rFonts w:hint="eastAsia"/>
          <w:color w:val="auto"/>
        </w:rPr>
      </w:pPr>
      <w:r>
        <w:rPr>
          <w:color w:val="auto"/>
        </w:rPr>
        <w:t>对client表进行数据初始化。</w:t>
      </w:r>
    </w:p>
    <w:p>
      <w:pPr>
        <w:pStyle w:val="290"/>
        <w:rPr>
          <w:rFonts w:hint="eastAsia"/>
          <w:color w:val="auto"/>
        </w:rPr>
      </w:pPr>
      <w:r>
        <w:rPr>
          <w:color w:val="auto"/>
        </w:rPr>
        <w:t>执行insert操作。</w:t>
      </w:r>
    </w:p>
    <w:p>
      <w:pPr>
        <w:pStyle w:val="329"/>
        <w:rPr>
          <w:color w:val="auto"/>
        </w:rPr>
      </w:pPr>
      <w:r>
        <w:rPr>
          <w:color w:val="auto"/>
        </w:rPr>
        <w:t>INSERT INTO client(c_id,c_name,c_mail,c_id_card,c_phone,c_password) VALUES (1,'张一','zhangyi@huawei.com','340211199301010001','18815650001','gaussdb_001');</w:t>
      </w:r>
    </w:p>
    <w:p>
      <w:pPr>
        <w:pStyle w:val="329"/>
        <w:rPr>
          <w:color w:val="auto"/>
        </w:rPr>
      </w:pPr>
      <w:r>
        <w:rPr>
          <w:color w:val="auto"/>
        </w:rPr>
        <w:t>INSERT INTO client(c_id,c_name,c_mail,c_id_card,c_phone,c_password) VALUES (2,'张二','zhanger@huawei.com','340211199301010002','18815650002','gaussdb_002');</w:t>
      </w:r>
    </w:p>
    <w:p>
      <w:pPr>
        <w:pStyle w:val="329"/>
        <w:rPr>
          <w:color w:val="auto"/>
        </w:rPr>
      </w:pPr>
      <w:r>
        <w:rPr>
          <w:color w:val="auto"/>
        </w:rPr>
        <w:t>INSERT INTO client(c_id,c_name,c_mail,c_id_card,c_phone,c_password) VALUES (3,'张三','zhangsan@huawei.com','340211199301010003','18815650003','gaussdb_003');</w:t>
      </w:r>
    </w:p>
    <w:p>
      <w:pPr>
        <w:pStyle w:val="329"/>
        <w:rPr>
          <w:color w:val="auto"/>
        </w:rPr>
      </w:pPr>
      <w:r>
        <w:rPr>
          <w:color w:val="auto"/>
        </w:rPr>
        <w:t>INSERT INTO client(c_id,c_name,c_mail,c_id_card,c_phone,c_password) VALUES (4,'张四','zhangsi@huawei.com','340211199301010004','18815650004','gaussdb_004');</w:t>
      </w:r>
    </w:p>
    <w:p>
      <w:pPr>
        <w:pStyle w:val="329"/>
        <w:rPr>
          <w:color w:val="auto"/>
        </w:rPr>
      </w:pPr>
      <w:r>
        <w:rPr>
          <w:color w:val="auto"/>
        </w:rPr>
        <w:t>INSERT INTO client(c_id,c_name,c_mail,c_id_card,c_phone,c_password) VALUES (5,'张五','zhangwu@huawei.com','340211199301010005','18815650005','gaussdb_005');</w:t>
      </w:r>
    </w:p>
    <w:p>
      <w:pPr>
        <w:pStyle w:val="329"/>
        <w:rPr>
          <w:color w:val="auto"/>
        </w:rPr>
      </w:pPr>
      <w:r>
        <w:rPr>
          <w:color w:val="auto"/>
        </w:rPr>
        <w:t>INSERT INTO client(c_id,c_name,c_mail,c_id_card,c_phone,c_password) VALUES (6,'张六','zhangliu@huawei.com','340211199301010006','18815650006','gaussdb_006');</w:t>
      </w:r>
    </w:p>
    <w:p>
      <w:pPr>
        <w:pStyle w:val="329"/>
        <w:rPr>
          <w:color w:val="auto"/>
        </w:rPr>
      </w:pPr>
      <w:r>
        <w:rPr>
          <w:color w:val="auto"/>
        </w:rPr>
        <w:t>INSERT INTO client(c_id,c_name,c_mail,c_id_card,c_phone,c_password) VALUES (7,'张七','zhangqi@huawei.com','340211199301010007','18815650007','gaussdb_007');</w:t>
      </w:r>
    </w:p>
    <w:p>
      <w:pPr>
        <w:pStyle w:val="329"/>
        <w:rPr>
          <w:color w:val="auto"/>
        </w:rPr>
      </w:pPr>
      <w:r>
        <w:rPr>
          <w:color w:val="auto"/>
        </w:rPr>
        <w:t>INSERT INTO client(c_id,c_name,c_mail,c_id_card,c_phone,c_password) VALUES (8,'张八','zhangba@huawei.com','340211199301010008','18815650008','gaussdb_008');</w:t>
      </w:r>
    </w:p>
    <w:p>
      <w:pPr>
        <w:pStyle w:val="329"/>
        <w:rPr>
          <w:color w:val="auto"/>
        </w:rPr>
      </w:pPr>
      <w:r>
        <w:rPr>
          <w:color w:val="auto"/>
        </w:rPr>
        <w:t>INSERT INTO client(c_id,c_name,c_mail,c_id_card,c_phone,c_password) VALUES (9,'张九','zhangjiu@huawei.com','340211199301010009','18815650009','gaussdb_009');</w:t>
      </w:r>
    </w:p>
    <w:p>
      <w:pPr>
        <w:pStyle w:val="329"/>
        <w:rPr>
          <w:color w:val="auto"/>
        </w:rPr>
      </w:pPr>
      <w:r>
        <w:rPr>
          <w:color w:val="auto"/>
        </w:rPr>
        <w:t>INSERT INTO client(c_id,c_name,c_mail,c_id_card,c_phone,c_password) VALUES (10,'李一','liyi@huawei.com','340211199301010010','18815650010','gaussdb_010');</w:t>
      </w:r>
    </w:p>
    <w:p>
      <w:pPr>
        <w:pStyle w:val="329"/>
        <w:rPr>
          <w:color w:val="auto"/>
        </w:rPr>
      </w:pPr>
      <w:r>
        <w:rPr>
          <w:color w:val="auto"/>
        </w:rPr>
        <w:t>INSERT INTO client(c_id,c_name,c_mail,c_id_card,c_phone,c_password) VALUES (11,'李二','lier@huawei.com','340211199301010011','18815650011','gaussdb_011');</w:t>
      </w:r>
    </w:p>
    <w:p>
      <w:pPr>
        <w:pStyle w:val="329"/>
        <w:rPr>
          <w:color w:val="auto"/>
        </w:rPr>
      </w:pPr>
      <w:r>
        <w:rPr>
          <w:color w:val="auto"/>
        </w:rPr>
        <w:t>INSERT INTO client(c_id,c_name,c_mail,c_id_card,c_phone,c_password) VALUES (12,'李三','lisan@huawei.com','340211199301010012','18815650012','gaussdb_012');</w:t>
      </w:r>
    </w:p>
    <w:p>
      <w:pPr>
        <w:pStyle w:val="329"/>
        <w:rPr>
          <w:color w:val="auto"/>
        </w:rPr>
      </w:pPr>
      <w:r>
        <w:rPr>
          <w:color w:val="auto"/>
        </w:rPr>
        <w:t>INSERT INTO client(c_id,c_name,c_mail,c_id_card,c_phone,c_password) VALUES (13,'李四','lisi@huawei.com','340211199301010013','18815650013','gaussdb_013');</w:t>
      </w:r>
    </w:p>
    <w:p>
      <w:pPr>
        <w:pStyle w:val="329"/>
        <w:rPr>
          <w:color w:val="auto"/>
        </w:rPr>
      </w:pPr>
      <w:r>
        <w:rPr>
          <w:color w:val="auto"/>
        </w:rPr>
        <w:t>INSERT INTO client(c_id,c_name,c_mail,c_id_card,c_phone,c_password) VALUES (14,'李五','liwu@huawei.com','340211199301010014','18815650014','gaussdb_014');</w:t>
      </w:r>
    </w:p>
    <w:p>
      <w:pPr>
        <w:pStyle w:val="329"/>
      </w:pPr>
      <w:r>
        <w:rPr>
          <w:color w:val="auto"/>
        </w:rPr>
        <w:t>INSERT INTO client(c_id,c_name,c_mail,c_id_card,c_phone,c_password) VALUES (15,'李六</w:t>
      </w:r>
      <w:r>
        <w:t>','liliu@huawei.com','340211199301010015','18815650015','gaussdb_015');</w:t>
      </w:r>
    </w:p>
    <w:p>
      <w:pPr>
        <w:pStyle w:val="329"/>
      </w:pPr>
      <w:r>
        <w:t>INSERT INTO client(c_id,c_name,c_mail,c_id_card,c_phone,c_password) VALUES (16,'李七','liqi@huawei.com','340211199301010016','18815650016','gaussdb_016');</w:t>
      </w:r>
    </w:p>
    <w:p>
      <w:pPr>
        <w:pStyle w:val="329"/>
      </w:pPr>
      <w:r>
        <w:t>INSERT INTO client(c_id,c_name,c_mail,c_id_card,c_phone,c_password) VALUES (17,'李八','liba@huawei.com','340211199301010017','18815650017','gaussdb_017');</w:t>
      </w:r>
    </w:p>
    <w:p>
      <w:pPr>
        <w:pStyle w:val="329"/>
      </w:pPr>
      <w:r>
        <w:t>INSERT INTO client(c_id,c_name,c_mail,c_id_card,c_phone,c_password) VALUES (18,'李九','lijiu@huawei.com','340211199301010018','18815650018','gaussdb_018');</w:t>
      </w:r>
    </w:p>
    <w:p>
      <w:pPr>
        <w:pStyle w:val="329"/>
      </w:pPr>
      <w:r>
        <w:t>INSERT INTO client(c_id,c_name,c_mail,c_id_card,c_phone,c_password) VALUES (19,'王一','wangyi@huawei.com','340211199301010019','18815650019','gaussdb_019');</w:t>
      </w:r>
    </w:p>
    <w:p>
      <w:pPr>
        <w:pStyle w:val="329"/>
      </w:pPr>
      <w:r>
        <w:t>INSERT INTO client(c_id,c_name,c_mail,c_id_card,c_phone,c_password) VALUES (20,'王二','wanger@huawei.com','340211199301010020','18815650020','gaussdb_020');</w:t>
      </w:r>
    </w:p>
    <w:p>
      <w:pPr>
        <w:pStyle w:val="329"/>
      </w:pPr>
      <w:r>
        <w:t>INSERT INTO client(c_id,c_name,c_mail,c_id_card,c_phone,c_password) VALUES (21,'王三','wangsan@huawei.com','340211199301010021','18815650021','gaussdb_021');</w:t>
      </w:r>
    </w:p>
    <w:p>
      <w:pPr>
        <w:pStyle w:val="329"/>
      </w:pPr>
      <w:r>
        <w:t>INSERT INTO client(c_id,c_name,c_mail,c_id_card,c_phone,c_password) VALUES (22,'王四','wangsi@huawei.com','340211199301010022','18815650022','gaussdb_022');</w:t>
      </w:r>
    </w:p>
    <w:p>
      <w:pPr>
        <w:pStyle w:val="329"/>
      </w:pPr>
      <w:r>
        <w:t>INSERT INTO client(c_id,c_name,c_mail,c_id_card,c_phone,c_password) VALUES (23,'王五','wangwu@huawei.com','340211199301010023','18815650023','gaussdb_023');</w:t>
      </w:r>
    </w:p>
    <w:p>
      <w:pPr>
        <w:pStyle w:val="329"/>
      </w:pPr>
      <w:r>
        <w:t>INSERT INTO client(c_id,c_name,c_mail,c_id_card,c_phone,c_password) VALUES (24,'王六','wangliu@huawei.com','340211199301010024','18815650024','gaussdb_024');</w:t>
      </w:r>
    </w:p>
    <w:p>
      <w:pPr>
        <w:pStyle w:val="329"/>
      </w:pPr>
      <w:r>
        <w:t>INSERT INTO client(c_id,c_name,c_mail,c_id_card,c_phone,c_password) VALUES (25,'王七','wangqi@huawei.com','340211199301010025','18815650025','gaussdb_025');</w:t>
      </w:r>
    </w:p>
    <w:p>
      <w:pPr>
        <w:pStyle w:val="329"/>
      </w:pPr>
      <w:r>
        <w:t>INSERT INTO client(c_id,c_name,c_mail,c_id_card,c_phone,c_password) VALUES (26,'王八','wangba@huawei.com','340211199301010026','18815650026','gaussdb_026');</w:t>
      </w:r>
    </w:p>
    <w:p>
      <w:pPr>
        <w:pStyle w:val="329"/>
      </w:pPr>
      <w:r>
        <w:t>INSERT INTO client(c_id,c_name,c_mail,c_id_card,c_phone,c_password) VALUES (27,'王九','wangjiu@huawei.com','340211199301010027','18815650027','gaussdb_027');</w:t>
      </w:r>
    </w:p>
    <w:p>
      <w:pPr>
        <w:pStyle w:val="329"/>
      </w:pPr>
      <w:r>
        <w:t>INSERT INTO client(c_id,c_name,c_mail,c_id_card,c_phone,c_password) VALUES (28,'钱一','qianyi@huawei.com','340211199301010028','18815650028','gaussdb_028');</w:t>
      </w:r>
    </w:p>
    <w:p>
      <w:pPr>
        <w:pStyle w:val="329"/>
      </w:pPr>
      <w:r>
        <w:t>INSERT INTO client(c_id,c_name,c_mail,c_id_card,c_phone,c_password) VALUES (29,'钱二','qianer@huawei.com','340211199301010029','18815650029','gaussdb_029');</w:t>
      </w:r>
    </w:p>
    <w:p>
      <w:pPr>
        <w:pStyle w:val="329"/>
      </w:pPr>
      <w:r>
        <w:t>INSERT INTO client(c_id,c_name,c_mail,c_id_card,c_phone,c_password) VALUES (30,'钱三','qiansan@huawei.com','340211199301010030','18815650030','gaussdb_030');</w:t>
      </w:r>
    </w:p>
    <w:p>
      <w:pPr>
        <w:pStyle w:val="290"/>
        <w:rPr>
          <w:rFonts w:hint="eastAsia"/>
        </w:rPr>
      </w:pPr>
      <w:r>
        <w:t>查询插入结果。</w:t>
      </w:r>
    </w:p>
    <w:p>
      <w:pPr>
        <w:pStyle w:val="329"/>
      </w:pPr>
      <w:r>
        <w:t>select count(*) from client;</w:t>
      </w:r>
    </w:p>
    <w:p>
      <w:pPr>
        <w:pStyle w:val="290"/>
        <w:rPr>
          <w:rFonts w:hint="eastAsia"/>
        </w:rPr>
      </w:pPr>
      <w:r>
        <w:t>结果为：</w:t>
      </w:r>
    </w:p>
    <w:p>
      <w:pPr>
        <w:pStyle w:val="329"/>
      </w:pPr>
      <w:r>
        <w:t>count(*)</w:t>
      </w:r>
    </w:p>
    <w:p>
      <w:pPr>
        <w:pStyle w:val="329"/>
      </w:pPr>
      <w:r>
        <w:t>-------------</w:t>
      </w:r>
    </w:p>
    <w:p>
      <w:pPr>
        <w:pStyle w:val="329"/>
      </w:pPr>
      <w:r>
        <w:t>30</w:t>
      </w:r>
    </w:p>
    <w:p>
      <w:pPr>
        <w:pStyle w:val="296"/>
        <w:ind w:left="1293"/>
        <w:rPr>
          <w:rFonts w:hint="eastAsia"/>
        </w:rPr>
      </w:pPr>
      <w:r>
        <w:t>对bank_card表进行数据初始化。</w:t>
      </w:r>
    </w:p>
    <w:p>
      <w:pPr>
        <w:pStyle w:val="290"/>
        <w:rPr>
          <w:rFonts w:hint="eastAsia"/>
        </w:rPr>
      </w:pPr>
      <w:r>
        <w:t>执行insert操作。</w:t>
      </w:r>
    </w:p>
    <w:p>
      <w:pPr>
        <w:pStyle w:val="329"/>
      </w:pPr>
      <w:r>
        <w:t>INSERT INTO bank_card(b_number,b_type,b_c_id) VALUES ('6222021302020000001','信用卡',1);</w:t>
      </w:r>
    </w:p>
    <w:p>
      <w:pPr>
        <w:pStyle w:val="329"/>
      </w:pPr>
      <w:r>
        <w:t>INSERT INTO bank_card(b_number,b_type,b_c_id) VALUES ('6222021302020000002','信用卡',3);</w:t>
      </w:r>
    </w:p>
    <w:p>
      <w:pPr>
        <w:pStyle w:val="329"/>
      </w:pPr>
      <w:r>
        <w:t>INSERT INTO bank_card(b_number,b_type,b_c_id) VALUES ('6222021302020000003','信用卡',5);</w:t>
      </w:r>
    </w:p>
    <w:p>
      <w:pPr>
        <w:pStyle w:val="329"/>
      </w:pPr>
      <w:r>
        <w:t>INSERT INTO bank_card(b_number,b_type,b_c_id) VALUES ('6222021302020000004','信用卡',7);</w:t>
      </w:r>
    </w:p>
    <w:p>
      <w:pPr>
        <w:pStyle w:val="329"/>
      </w:pPr>
      <w:r>
        <w:t>INSERT INTO bank_card(b_number,b_type,b_c_id) VALUES ('6222021302020000005','信用卡',9);</w:t>
      </w:r>
    </w:p>
    <w:p>
      <w:pPr>
        <w:pStyle w:val="329"/>
      </w:pPr>
      <w:r>
        <w:t>INSERT INTO bank_card(b_number,b_type,b_c_id) VALUES ('6222021302020000006','信用卡',10);</w:t>
      </w:r>
    </w:p>
    <w:p>
      <w:pPr>
        <w:pStyle w:val="329"/>
      </w:pPr>
      <w:r>
        <w:t>INSERT INTO bank_card(b_number,b_type,b_c_id) VALUES ('6222021302020000007','信用卡',12);</w:t>
      </w:r>
    </w:p>
    <w:p>
      <w:pPr>
        <w:pStyle w:val="329"/>
      </w:pPr>
      <w:r>
        <w:t>INSERT INTO bank_card(b_number,b_type,b_c_id) VALUES ('6222021302020000008','信用卡',14);</w:t>
      </w:r>
    </w:p>
    <w:p>
      <w:pPr>
        <w:pStyle w:val="329"/>
      </w:pPr>
      <w:r>
        <w:t>INSERT INTO bank_card(b_number,b_type,b_c_id) VALUES ('6222021302020000009','信用卡',16);</w:t>
      </w:r>
    </w:p>
    <w:p>
      <w:pPr>
        <w:pStyle w:val="329"/>
      </w:pPr>
      <w:r>
        <w:t>INSERT INTO bank_card(b_number,b_type,b_c_id) VALUES ('6222021302020000010','信用卡',18);</w:t>
      </w:r>
    </w:p>
    <w:p>
      <w:pPr>
        <w:pStyle w:val="329"/>
      </w:pPr>
      <w:r>
        <w:t>INSERT INTO bank_card(b_number,b_type,b_c_id) VALUES ('6222021302020000011','储蓄卡',19);</w:t>
      </w:r>
    </w:p>
    <w:p>
      <w:pPr>
        <w:pStyle w:val="329"/>
      </w:pPr>
      <w:r>
        <w:t>INSERT INTO bank_card(b_number,b_type,b_c_id) VALUES ('6222021302020000012','储蓄卡',21);</w:t>
      </w:r>
    </w:p>
    <w:p>
      <w:pPr>
        <w:pStyle w:val="329"/>
      </w:pPr>
      <w:r>
        <w:t>INSERT INTO bank_card(b_number,b_type,b_c_id) VALUES ('6222021302020000013','储蓄卡',7);</w:t>
      </w:r>
    </w:p>
    <w:p>
      <w:pPr>
        <w:pStyle w:val="329"/>
      </w:pPr>
      <w:r>
        <w:t>INSERT INTO bank_card(b_number,b_type,b_c_id) VALUES ('6222021302020000014','储蓄卡',23);</w:t>
      </w:r>
    </w:p>
    <w:p>
      <w:pPr>
        <w:pStyle w:val="329"/>
      </w:pPr>
      <w:r>
        <w:t>INSERT INTO bank_card(b_number,b_type,b_c_id) VALUES ('6222021302020000015','储蓄卡',24);</w:t>
      </w:r>
    </w:p>
    <w:p>
      <w:pPr>
        <w:pStyle w:val="329"/>
      </w:pPr>
      <w:r>
        <w:t>INSERT INTO bank_card(b_number,b_type,b_c_id) VALUES ('6222021302020000016','储蓄卡',3);</w:t>
      </w:r>
    </w:p>
    <w:p>
      <w:pPr>
        <w:pStyle w:val="329"/>
      </w:pPr>
      <w:r>
        <w:t>INSERT INTO bank_card(b_number,b_type,b_c_id) VALUES ('6222021302020000017','储蓄卡',26);</w:t>
      </w:r>
    </w:p>
    <w:p>
      <w:pPr>
        <w:pStyle w:val="329"/>
      </w:pPr>
      <w:r>
        <w:t>INSERT INTO bank_card(b_number,b_type,b_c_id) VALUES ('6222021302020000018','储蓄卡',27);</w:t>
      </w:r>
    </w:p>
    <w:p>
      <w:pPr>
        <w:pStyle w:val="329"/>
      </w:pPr>
      <w:r>
        <w:t>INSERT INTO bank_card(b_number,b_type,b_c_id) VALUES ('6222021302020000019','储蓄卡',12);</w:t>
      </w:r>
    </w:p>
    <w:p>
      <w:pPr>
        <w:pStyle w:val="329"/>
      </w:pPr>
      <w:r>
        <w:t>INSERT INTO bank_card(b_number,b_type,b_c_id) VALUES ('6222021302020000020','储蓄卡',29);</w:t>
      </w:r>
    </w:p>
    <w:p>
      <w:pPr>
        <w:pStyle w:val="290"/>
        <w:rPr>
          <w:rFonts w:hint="eastAsia"/>
        </w:rPr>
      </w:pPr>
      <w:r>
        <w:t>查询插入结果。</w:t>
      </w:r>
    </w:p>
    <w:p>
      <w:pPr>
        <w:pStyle w:val="329"/>
      </w:pPr>
      <w:r>
        <w:t>select count(*) from bank_card;</w:t>
      </w:r>
    </w:p>
    <w:p>
      <w:pPr>
        <w:pStyle w:val="290"/>
        <w:rPr>
          <w:rFonts w:hint="eastAsia"/>
        </w:rPr>
      </w:pPr>
      <w:r>
        <w:t>结果为：</w:t>
      </w:r>
    </w:p>
    <w:p>
      <w:pPr>
        <w:pStyle w:val="329"/>
      </w:pPr>
      <w:r>
        <w:t>count(*)</w:t>
      </w:r>
    </w:p>
    <w:p>
      <w:pPr>
        <w:pStyle w:val="329"/>
      </w:pPr>
      <w:r>
        <w:t>-------------</w:t>
      </w:r>
    </w:p>
    <w:p>
      <w:pPr>
        <w:pStyle w:val="329"/>
      </w:pPr>
      <w:r>
        <w:t>20</w:t>
      </w:r>
    </w:p>
    <w:p>
      <w:pPr>
        <w:pStyle w:val="296"/>
        <w:ind w:left="1293"/>
        <w:rPr>
          <w:rFonts w:hint="eastAsia"/>
        </w:rPr>
      </w:pPr>
      <w:r>
        <w:t>对finances_product表进行数据初始化</w:t>
      </w:r>
      <w:r>
        <w:rPr>
          <w:rFonts w:hint="eastAsia"/>
        </w:rPr>
        <w:t>。</w:t>
      </w:r>
    </w:p>
    <w:p>
      <w:pPr>
        <w:pStyle w:val="290"/>
        <w:rPr>
          <w:rFonts w:hint="eastAsia"/>
        </w:rPr>
      </w:pPr>
      <w:r>
        <w:t>执行insert操作。</w:t>
      </w:r>
    </w:p>
    <w:p>
      <w:pPr>
        <w:pStyle w:val="329"/>
      </w:pPr>
      <w:r>
        <w:t>INSERT INTO finances_product(p_name,p_id,p_description,p_amount,p_year) VALUES ('债券',1,'以国债、金融债、央行票据、企业债为主要投资方向的银行理财产品。',50000,6);</w:t>
      </w:r>
    </w:p>
    <w:p>
      <w:pPr>
        <w:pStyle w:val="329"/>
      </w:pPr>
      <w:r>
        <w:t>INSERT INTO finances_product(p_name,p_id,p_description,p_amount,p_year) VALUES ('信贷资产',2,'一般指银行作为委托人将通过发行理财产品募集资金委托给信托公司，信托公司作为受托人成立信托计划，将信托资产购买理财产品发售银行或第三方信贷资产。',50000,6);</w:t>
      </w:r>
    </w:p>
    <w:p>
      <w:pPr>
        <w:pStyle w:val="329"/>
      </w:pPr>
      <w:r>
        <w:t>INSERT INTO finances_product(p_name,p_id,p_description,p_amount,p_year) VALUES ('股票',3,'与股票挂钩的理财产品。目前市场上主要以港股挂钩居多',50000,6);</w:t>
      </w:r>
    </w:p>
    <w:p>
      <w:pPr>
        <w:pStyle w:val="329"/>
      </w:pPr>
      <w:r>
        <w:t>INSERT INTO finances_product(p_name,p_id,p_description,p_amount,p_year) VALUES ('大宗商品',4,'与大宗商品期货挂钩的理财产品。目前市场上主要以挂钩黄金、石油、农产品的理财产品居多。',50000,6);</w:t>
      </w:r>
    </w:p>
    <w:p>
      <w:pPr>
        <w:pStyle w:val="290"/>
        <w:rPr>
          <w:rFonts w:hint="eastAsia"/>
        </w:rPr>
      </w:pPr>
      <w:r>
        <w:t>查询插入结果。</w:t>
      </w:r>
    </w:p>
    <w:p>
      <w:pPr>
        <w:pStyle w:val="329"/>
      </w:pPr>
      <w:r>
        <w:t>select count(*) from finances_product;</w:t>
      </w:r>
    </w:p>
    <w:p>
      <w:pPr>
        <w:pStyle w:val="290"/>
        <w:rPr>
          <w:rFonts w:hint="eastAsia"/>
        </w:rPr>
      </w:pPr>
      <w:r>
        <w:t>结果为：</w:t>
      </w:r>
    </w:p>
    <w:p>
      <w:pPr>
        <w:pStyle w:val="329"/>
      </w:pPr>
      <w:r>
        <w:t>count(*)</w:t>
      </w:r>
    </w:p>
    <w:p>
      <w:pPr>
        <w:pStyle w:val="329"/>
      </w:pPr>
      <w:r>
        <w:t>-------------</w:t>
      </w:r>
    </w:p>
    <w:p>
      <w:pPr>
        <w:pStyle w:val="329"/>
      </w:pPr>
      <w:r>
        <w:t>4</w:t>
      </w:r>
    </w:p>
    <w:p>
      <w:pPr>
        <w:pStyle w:val="296"/>
        <w:ind w:left="1293"/>
        <w:rPr>
          <w:rFonts w:hint="eastAsia"/>
        </w:rPr>
      </w:pPr>
      <w:r>
        <w:t>对insurance表进行数据初始化</w:t>
      </w:r>
      <w:r>
        <w:rPr>
          <w:rFonts w:hint="eastAsia"/>
        </w:rPr>
        <w:t>。</w:t>
      </w:r>
    </w:p>
    <w:p>
      <w:pPr>
        <w:pStyle w:val="290"/>
        <w:rPr>
          <w:rFonts w:hint="eastAsia"/>
        </w:rPr>
      </w:pPr>
      <w:r>
        <w:t>执行insert操作。</w:t>
      </w:r>
    </w:p>
    <w:p>
      <w:pPr>
        <w:pStyle w:val="329"/>
      </w:pPr>
      <w:r>
        <w:t>INSERT INTO insurance(i_name,i_id,i_amount,i_person,i_year,i_project) VALUES ('健康保险',1,2000,'老人',30,'平安保险');</w:t>
      </w:r>
    </w:p>
    <w:p>
      <w:pPr>
        <w:pStyle w:val="329"/>
      </w:pPr>
      <w:r>
        <w:t>INSERT INTO insurance(i_name,i_id,i_amount,i_person,i_year,i_project) VALUES ('人寿保险',2,3000,'老人',30,'平安保险');</w:t>
      </w:r>
    </w:p>
    <w:p>
      <w:pPr>
        <w:pStyle w:val="329"/>
      </w:pPr>
      <w:r>
        <w:t>INSERT INTO insurance(i_name,i_id,i_amount,i_person,i_year,i_project) VALUES ('意外保险',3,5000,'所有人',30,'平安保险');</w:t>
      </w:r>
    </w:p>
    <w:p>
      <w:pPr>
        <w:pStyle w:val="329"/>
      </w:pPr>
      <w:r>
        <w:t>INSERT INTO insurance(i_name,i_id,i_amount,i_person,i_year,i_project) VALUES ('医疗保险',4,2000,'所有人',30,'平安保险');</w:t>
      </w:r>
    </w:p>
    <w:p>
      <w:pPr>
        <w:pStyle w:val="329"/>
      </w:pPr>
      <w:r>
        <w:t>INSERT INTO insurance(i_name,i_id,i_amount,i_person,i_year,i_project) VALUES ('财产损失保险',5,1500,'中年人',30,'平安保险');</w:t>
      </w:r>
    </w:p>
    <w:p>
      <w:pPr>
        <w:pStyle w:val="290"/>
        <w:rPr>
          <w:rFonts w:hint="eastAsia"/>
        </w:rPr>
      </w:pPr>
      <w:r>
        <w:t>查询插入结果。</w:t>
      </w:r>
    </w:p>
    <w:p>
      <w:pPr>
        <w:pStyle w:val="329"/>
      </w:pPr>
      <w:r>
        <w:t>select count(*) from insurance;</w:t>
      </w:r>
    </w:p>
    <w:p>
      <w:pPr>
        <w:pStyle w:val="290"/>
        <w:rPr>
          <w:rFonts w:hint="eastAsia"/>
        </w:rPr>
      </w:pPr>
      <w:r>
        <w:t>结果为：</w:t>
      </w:r>
    </w:p>
    <w:p>
      <w:pPr>
        <w:pStyle w:val="329"/>
      </w:pPr>
      <w:r>
        <w:t>count(*)</w:t>
      </w:r>
    </w:p>
    <w:p>
      <w:pPr>
        <w:pStyle w:val="329"/>
      </w:pPr>
      <w:r>
        <w:t>-------------</w:t>
      </w:r>
    </w:p>
    <w:p>
      <w:pPr>
        <w:pStyle w:val="329"/>
      </w:pPr>
      <w:r>
        <w:t>5</w:t>
      </w:r>
    </w:p>
    <w:p>
      <w:pPr>
        <w:pStyle w:val="296"/>
        <w:ind w:left="1293"/>
        <w:rPr>
          <w:rFonts w:hint="eastAsia"/>
        </w:rPr>
      </w:pPr>
      <w:r>
        <w:t>对fund表进行数据初始化</w:t>
      </w:r>
      <w:r>
        <w:rPr>
          <w:rFonts w:hint="eastAsia"/>
        </w:rPr>
        <w:t>。</w:t>
      </w:r>
    </w:p>
    <w:p>
      <w:pPr>
        <w:pStyle w:val="290"/>
        <w:rPr>
          <w:rFonts w:hint="eastAsia"/>
        </w:rPr>
      </w:pPr>
      <w:r>
        <w:t>执行insert操作。</w:t>
      </w:r>
    </w:p>
    <w:p>
      <w:pPr>
        <w:pStyle w:val="329"/>
      </w:pPr>
      <w:r>
        <w:t>INSERT INTO fund(f_name,f_id,f_type,f_amount,risk_level,f_manager) VALUES ('股票',1,'股票型',10000,'高',1);</w:t>
      </w:r>
    </w:p>
    <w:p>
      <w:pPr>
        <w:pStyle w:val="329"/>
      </w:pPr>
      <w:r>
        <w:t>INSERT INTO fund(f_name,f_id,f_type,f_amount,risk_level,f_manager) VALUES ('投资',2,'债券型',10000,'中',2);</w:t>
      </w:r>
    </w:p>
    <w:p>
      <w:pPr>
        <w:pStyle w:val="329"/>
      </w:pPr>
      <w:r>
        <w:t>INSERT INTO fund(f_name,f_id,f_type,f_amount,risk_level,f_manager) VALUES ('国债',3,'货币型',10000,'低',3);</w:t>
      </w:r>
    </w:p>
    <w:p>
      <w:pPr>
        <w:pStyle w:val="329"/>
      </w:pPr>
      <w:r>
        <w:t>INSERT INTO fund(f_name,f_id,f_type,f_amount,risk_level,f_manager) VALUES ('沪深300指数',4,'指数型',10000,'中',4);</w:t>
      </w:r>
    </w:p>
    <w:p>
      <w:pPr>
        <w:pStyle w:val="290"/>
        <w:rPr>
          <w:rFonts w:hint="eastAsia"/>
        </w:rPr>
      </w:pPr>
      <w:r>
        <w:t>查询插入结果。</w:t>
      </w:r>
    </w:p>
    <w:p>
      <w:pPr>
        <w:pStyle w:val="329"/>
      </w:pPr>
      <w:r>
        <w:t>select count(*) from fund;</w:t>
      </w:r>
    </w:p>
    <w:p>
      <w:pPr>
        <w:pStyle w:val="290"/>
        <w:rPr>
          <w:rFonts w:hint="eastAsia"/>
        </w:rPr>
      </w:pPr>
      <w:r>
        <w:t>结果为：</w:t>
      </w:r>
    </w:p>
    <w:p>
      <w:pPr>
        <w:pStyle w:val="329"/>
      </w:pPr>
      <w:r>
        <w:t>count(*)</w:t>
      </w:r>
    </w:p>
    <w:p>
      <w:pPr>
        <w:pStyle w:val="329"/>
      </w:pPr>
      <w:r>
        <w:t>-------------</w:t>
      </w:r>
    </w:p>
    <w:p>
      <w:pPr>
        <w:pStyle w:val="329"/>
      </w:pPr>
      <w:r>
        <w:t>4</w:t>
      </w:r>
    </w:p>
    <w:p>
      <w:pPr>
        <w:pStyle w:val="296"/>
        <w:ind w:left="1293"/>
        <w:rPr>
          <w:rFonts w:hint="eastAsia"/>
        </w:rPr>
      </w:pPr>
      <w:r>
        <w:t>对property表进行数据初始化</w:t>
      </w:r>
      <w:r>
        <w:rPr>
          <w:rFonts w:hint="eastAsia"/>
        </w:rPr>
        <w:t>。</w:t>
      </w:r>
    </w:p>
    <w:p>
      <w:pPr>
        <w:pStyle w:val="290"/>
        <w:rPr>
          <w:rFonts w:hint="eastAsia"/>
        </w:rPr>
      </w:pPr>
      <w:r>
        <w:t>执行insert操作。</w:t>
      </w:r>
    </w:p>
    <w:p>
      <w:pPr>
        <w:pStyle w:val="329"/>
      </w:pPr>
      <w:r>
        <w:t>INSERT INTO property(pro_c_id,pro_id,pro_status,pro_quantity,pro_income,pro_purchase_time) VALUES (5,1,'可用',4,8000,'2018-07-01');</w:t>
      </w:r>
    </w:p>
    <w:p>
      <w:pPr>
        <w:pStyle w:val="329"/>
      </w:pPr>
      <w:r>
        <w:t>INSERT INTO property(pro_c_id,pro_id,pro_status,pro_quantity,pro_income,pro_purchase_time) VALUES (10,2,'可用',4,8000,'2018-07-01');</w:t>
      </w:r>
    </w:p>
    <w:p>
      <w:pPr>
        <w:pStyle w:val="329"/>
      </w:pPr>
      <w:r>
        <w:t>INSERT INTO property(pro_c_id,pro_id,pro_status,pro_quantity,pro_income,pro_purchase_time) VALUES (15,3,'可用',4,8000,'2018-07-01');</w:t>
      </w:r>
    </w:p>
    <w:p>
      <w:pPr>
        <w:pStyle w:val="329"/>
      </w:pPr>
      <w:r>
        <w:t>INSERT INTO property(pro_c_id,pro_id,pro_status,pro_quantity,pro_income,pro_purchase_time) VALUES (20,4,'冻结',4,8000,'2018-07-01');</w:t>
      </w:r>
    </w:p>
    <w:p>
      <w:pPr>
        <w:pStyle w:val="290"/>
        <w:rPr>
          <w:rFonts w:hint="eastAsia"/>
        </w:rPr>
      </w:pPr>
      <w:r>
        <w:t>查询插入结果。</w:t>
      </w:r>
    </w:p>
    <w:p>
      <w:pPr>
        <w:pStyle w:val="329"/>
      </w:pPr>
      <w:r>
        <w:t>select count(*) from property;</w:t>
      </w:r>
    </w:p>
    <w:p>
      <w:pPr>
        <w:pStyle w:val="290"/>
        <w:rPr>
          <w:rFonts w:hint="eastAsia"/>
        </w:rPr>
      </w:pPr>
      <w:r>
        <w:t>结果为：</w:t>
      </w:r>
    </w:p>
    <w:p>
      <w:pPr>
        <w:pStyle w:val="329"/>
      </w:pPr>
      <w:r>
        <w:t>count(*)</w:t>
      </w:r>
    </w:p>
    <w:p>
      <w:pPr>
        <w:pStyle w:val="329"/>
      </w:pPr>
      <w:r>
        <w:t>-------------</w:t>
      </w:r>
    </w:p>
    <w:p>
      <w:pPr>
        <w:pStyle w:val="329"/>
      </w:pPr>
      <w:r>
        <w:t>4</w:t>
      </w:r>
    </w:p>
    <w:p>
      <w:pPr>
        <w:pStyle w:val="5"/>
        <w:rPr>
          <w:rFonts w:hint="eastAsia" w:cs="Huawei Sans"/>
        </w:rPr>
      </w:pPr>
      <w:bookmarkStart w:id="20" w:name="_Toc45098039"/>
      <w:bookmarkStart w:id="21" w:name="_Toc19795487"/>
      <w:bookmarkStart w:id="22" w:name="_Toc16353965"/>
      <w:bookmarkStart w:id="23" w:name="_Toc53473203"/>
      <w:r>
        <w:rPr>
          <w:rFonts w:cs="Huawei Sans"/>
        </w:rPr>
        <w:t>手工插入一条数据</w:t>
      </w:r>
      <w:bookmarkEnd w:id="20"/>
      <w:bookmarkEnd w:id="21"/>
      <w:bookmarkEnd w:id="22"/>
      <w:bookmarkEnd w:id="23"/>
    </w:p>
    <w:p>
      <w:pPr>
        <w:pStyle w:val="290"/>
        <w:rPr>
          <w:rFonts w:hint="eastAsia"/>
        </w:rPr>
      </w:pPr>
      <w:r>
        <w:t>当C银行有新的信息需要加入数据库时，系统需要在对应的数据表中手动插入一条新的数据。因此，针对主键属性定义的场景，介绍如何手动插入一条数据。</w:t>
      </w:r>
    </w:p>
    <w:p>
      <w:pPr>
        <w:pStyle w:val="296"/>
        <w:ind w:left="1293"/>
        <w:rPr>
          <w:rFonts w:hint="eastAsia"/>
        </w:rPr>
      </w:pPr>
      <w:r>
        <w:t>在金融数据库的客户信息表中添加一个客户的信息。（属性冲突的场景）</w:t>
      </w:r>
    </w:p>
    <w:p>
      <w:pPr>
        <w:pStyle w:val="290"/>
        <w:rPr>
          <w:rFonts w:hint="eastAsia"/>
        </w:rPr>
      </w:pPr>
      <w:r>
        <w:t>c_id_card和c_phone非唯一。</w:t>
      </w:r>
    </w:p>
    <w:p>
      <w:pPr>
        <w:pStyle w:val="329"/>
      </w:pPr>
      <w:r>
        <w:t>INSERT INTO client(c_id,c_name,c_mail,c_id_card,c_phone,c_password) VALUES (31,'李丽','lili@huawei.com','340211199301010005','18815650005','gaussdb_005');</w:t>
      </w:r>
    </w:p>
    <w:p>
      <w:pPr>
        <w:pStyle w:val="290"/>
        <w:rPr>
          <w:rFonts w:hint="eastAsia"/>
        </w:rPr>
      </w:pPr>
      <w:r>
        <w:t>错误信息如下：</w:t>
      </w:r>
    </w:p>
    <w:p>
      <w:pPr>
        <w:pStyle w:val="329"/>
      </w:pPr>
      <w:r>
        <w:t>duplicate key value violates unique constraint "client_c_id_card_key"</w:t>
      </w:r>
    </w:p>
    <w:p>
      <w:pPr>
        <w:pStyle w:val="290"/>
        <w:rPr>
          <w:rFonts w:hint="eastAsia"/>
        </w:rPr>
      </w:pPr>
      <w:r>
        <w:t>说明：由于在表的创建过程中，实验定义了c_id_card和c_phone为唯一且非空（UNIQUE NOT NULL），所以当表中存在时，插入数据失败。</w:t>
      </w:r>
    </w:p>
    <w:p>
      <w:pPr>
        <w:pStyle w:val="296"/>
        <w:ind w:left="1293"/>
        <w:rPr>
          <w:rFonts w:hint="eastAsia"/>
        </w:rPr>
      </w:pPr>
      <w:r>
        <w:t>在金融数据库的客户信息表中添加一个客户的信息。（插入成功的场景）</w:t>
      </w:r>
      <w:r>
        <w:rPr>
          <w:rFonts w:hint="eastAsia"/>
        </w:rPr>
        <w:t>。</w:t>
      </w:r>
    </w:p>
    <w:p>
      <w:pPr>
        <w:pStyle w:val="290"/>
        <w:rPr>
          <w:rFonts w:hint="eastAsia"/>
        </w:rPr>
      </w:pPr>
      <w:r>
        <w:t>插入成功的示例。</w:t>
      </w:r>
    </w:p>
    <w:p>
      <w:pPr>
        <w:pStyle w:val="329"/>
      </w:pPr>
      <w:r>
        <w:t>INSERT INTO client(c_id,c_name,c_mail,c_id_card,c_phone,c_password) VALUES (31,'李丽','lili@huawei.com','340211199301010031','18815650031','gaussdb_031');</w:t>
      </w:r>
    </w:p>
    <w:p>
      <w:pPr>
        <w:pStyle w:val="5"/>
        <w:rPr>
          <w:rFonts w:hint="eastAsia" w:cs="Huawei Sans"/>
        </w:rPr>
      </w:pPr>
      <w:bookmarkStart w:id="24" w:name="_Toc53473204"/>
      <w:bookmarkStart w:id="25" w:name="_Toc16353967"/>
      <w:bookmarkStart w:id="26" w:name="_Toc45098040"/>
      <w:bookmarkStart w:id="27" w:name="_Toc19795488"/>
      <w:r>
        <w:rPr>
          <w:rFonts w:cs="Huawei Sans"/>
        </w:rPr>
        <w:t>添加约束</w:t>
      </w:r>
      <w:bookmarkEnd w:id="24"/>
      <w:r>
        <w:rPr>
          <w:rFonts w:hint="eastAsia" w:cs="Huawei Sans"/>
        </w:rPr>
        <w:t xml:space="preserve"> </w:t>
      </w:r>
    </w:p>
    <w:p>
      <w:pPr>
        <w:pStyle w:val="296"/>
        <w:ind w:left="1293"/>
        <w:rPr>
          <w:rFonts w:hint="eastAsia"/>
        </w:rPr>
      </w:pPr>
      <w:r>
        <w:t>在理财产品表、保险信息表和基金信息表中，都存在金额这个属性，在现实生活中，金额不会存在负数。因此针对表中金额的属性，增加大于0的约束条件。</w:t>
      </w:r>
    </w:p>
    <w:p>
      <w:pPr>
        <w:pStyle w:val="290"/>
        <w:rPr>
          <w:rFonts w:hint="eastAsia"/>
        </w:rPr>
      </w:pPr>
      <w:r>
        <w:t>为finances_product表的p_amount列添加大于等于0的约束。</w:t>
      </w:r>
    </w:p>
    <w:p>
      <w:pPr>
        <w:pStyle w:val="329"/>
        <w:rPr>
          <w:color w:val="FFFFFF"/>
        </w:rPr>
      </w:pPr>
      <w:r>
        <w:rPr>
          <w:color w:val="FFFFFF"/>
        </w:rPr>
        <w:t>ALTER table finances_product ADD CONSTRAINT c_p_mount CHECK (p_amount &gt;=0);</w:t>
      </w:r>
    </w:p>
    <w:p>
      <w:pPr>
        <w:pStyle w:val="296"/>
        <w:ind w:left="1293"/>
        <w:rPr>
          <w:rFonts w:hint="eastAsia"/>
        </w:rPr>
      </w:pPr>
      <w:r>
        <w:t>尝试手工插入一条金额小于0的记录。</w:t>
      </w:r>
    </w:p>
    <w:p>
      <w:pPr>
        <w:pStyle w:val="329"/>
      </w:pPr>
      <w:r>
        <w:t>INSERT INTO finances_product(p_name,p_id,p_description,p_amount,p_year) VALUES ('信贷资产',10,'一般指银行作为委托人将通过发行理财产品募集资金委托给信托公司，信托公司作为受托人成立信托计划，将信托资产购买理财产品发售银行或第三方信贷资产。',-10,6);</w:t>
      </w:r>
    </w:p>
    <w:p>
      <w:pPr>
        <w:pStyle w:val="290"/>
        <w:rPr>
          <w:rFonts w:hint="eastAsia"/>
        </w:rPr>
      </w:pPr>
      <w:r>
        <w:t>执行失败，失败原因：new row for relation "finances_product" violates check constraint "c_p_mount"</w:t>
      </w:r>
      <w:r>
        <w:rPr>
          <w:rFonts w:hint="eastAsia"/>
        </w:rPr>
        <w:t>。</w:t>
      </w:r>
    </w:p>
    <w:p>
      <w:pPr>
        <w:pStyle w:val="296"/>
        <w:ind w:left="1293"/>
        <w:rPr>
          <w:rFonts w:hint="eastAsia"/>
        </w:rPr>
      </w:pPr>
      <w:r>
        <w:t>向fund表添加约束。</w:t>
      </w:r>
    </w:p>
    <w:p>
      <w:pPr>
        <w:pStyle w:val="290"/>
        <w:rPr>
          <w:rFonts w:hint="eastAsia"/>
        </w:rPr>
      </w:pPr>
      <w:r>
        <w:t>为fund表的f_amount列添加大于等于0的约束。</w:t>
      </w:r>
    </w:p>
    <w:p>
      <w:pPr>
        <w:pStyle w:val="329"/>
        <w:rPr>
          <w:color w:val="FFFFFF"/>
        </w:rPr>
      </w:pPr>
      <w:r>
        <w:rPr>
          <w:color w:val="FFFFFF"/>
        </w:rPr>
        <w:t>ALTER table fund ADD CONSTRAINT c_f_mount CHECK (f_amount &gt;=0);</w:t>
      </w:r>
    </w:p>
    <w:p>
      <w:pPr>
        <w:pStyle w:val="296"/>
        <w:ind w:left="1293"/>
        <w:rPr>
          <w:rFonts w:hint="eastAsia"/>
        </w:rPr>
      </w:pPr>
      <w:r>
        <w:t>向insurance表添加约束。</w:t>
      </w:r>
    </w:p>
    <w:p>
      <w:pPr>
        <w:pStyle w:val="290"/>
        <w:rPr>
          <w:rFonts w:hint="eastAsia"/>
        </w:rPr>
      </w:pPr>
      <w:r>
        <w:t>为insurance表的i_amount列添加大于等于0的约束。</w:t>
      </w:r>
    </w:p>
    <w:p>
      <w:pPr>
        <w:pStyle w:val="329"/>
        <w:rPr>
          <w:color w:val="FFFFFF"/>
        </w:rPr>
      </w:pPr>
      <w:r>
        <w:rPr>
          <w:color w:val="FFFFFF"/>
        </w:rPr>
        <w:t>ALTER table insurance ADD CONSTRAINT c_i_mount CHECK (i_amount &gt;=0);</w:t>
      </w:r>
    </w:p>
    <w:p>
      <w:pPr>
        <w:pStyle w:val="5"/>
        <w:rPr>
          <w:rFonts w:hint="eastAsia" w:cs="Huawei Sans"/>
        </w:rPr>
      </w:pPr>
      <w:bookmarkStart w:id="28" w:name="_Toc53473205"/>
      <w:r>
        <w:rPr>
          <w:rFonts w:cs="Huawei Sans"/>
        </w:rPr>
        <w:t>查询数据</w:t>
      </w:r>
      <w:bookmarkEnd w:id="25"/>
      <w:bookmarkEnd w:id="26"/>
      <w:bookmarkEnd w:id="27"/>
      <w:bookmarkEnd w:id="28"/>
      <w:r>
        <w:rPr>
          <w:rFonts w:hint="eastAsia" w:cs="Huawei Sans"/>
        </w:rPr>
        <w:t xml:space="preserve"> （</w:t>
      </w:r>
      <w:r>
        <w:rPr>
          <w:rFonts w:hint="eastAsia" w:ascii="微软雅黑" w:hAnsi="微软雅黑" w:eastAsia="微软雅黑"/>
        </w:rPr>
        <w:t>请根据要求自行完成相应S</w:t>
      </w:r>
      <w:r>
        <w:rPr>
          <w:rFonts w:ascii="微软雅黑" w:hAnsi="微软雅黑" w:eastAsia="微软雅黑"/>
        </w:rPr>
        <w:t>QL</w:t>
      </w:r>
      <w:r>
        <w:rPr>
          <w:rFonts w:hint="eastAsia" w:ascii="微软雅黑" w:hAnsi="微软雅黑" w:eastAsia="微软雅黑"/>
        </w:rPr>
        <w:t>语句的查询，再和手册进行对照</w:t>
      </w:r>
      <w:r>
        <w:rPr>
          <w:rFonts w:hint="eastAsia" w:cs="Huawei Sans"/>
        </w:rPr>
        <w:t>）</w:t>
      </w:r>
    </w:p>
    <w:p>
      <w:pPr>
        <w:pStyle w:val="290"/>
        <w:rPr>
          <w:rFonts w:hint="eastAsia"/>
        </w:rPr>
      </w:pPr>
      <w:r>
        <w:t>在本章的金融数据库实验中，主要目的是为了让读者学习到更深一层的查询操作，让学习者能够更深入的去了解openGauss数据库的复杂操作。</w:t>
      </w:r>
    </w:p>
    <w:p>
      <w:pPr>
        <w:pStyle w:val="296"/>
        <w:ind w:left="1293"/>
        <w:rPr>
          <w:rFonts w:hint="eastAsia"/>
        </w:rPr>
      </w:pPr>
      <w:bookmarkStart w:id="29" w:name="_Toc16353968"/>
      <w:r>
        <w:t>单表查询</w:t>
      </w:r>
      <w:bookmarkEnd w:id="29"/>
      <w:r>
        <w:t>。</w:t>
      </w:r>
    </w:p>
    <w:p>
      <w:pPr>
        <w:pStyle w:val="332"/>
        <w:numPr>
          <w:ilvl w:val="0"/>
          <w:numId w:val="5"/>
        </w:numPr>
        <w:ind w:left="1446"/>
        <w:rPr>
          <w:rFonts w:cs="Huawei Sans"/>
        </w:rPr>
      </w:pPr>
      <w:r>
        <w:rPr>
          <w:rFonts w:cs="Huawei Sans"/>
        </w:rPr>
        <w:t>查询银行卡信息表。</w:t>
      </w:r>
    </w:p>
    <w:p>
      <w:pPr>
        <w:pStyle w:val="329"/>
        <w:rPr>
          <w:color w:val="FFFFFF"/>
        </w:rPr>
      </w:pPr>
      <w:r>
        <w:rPr>
          <w:color w:val="FFFFFF"/>
        </w:rPr>
        <w:t>SELECT b_number,b_type FROM bank_card;</w:t>
      </w:r>
    </w:p>
    <w:p>
      <w:pPr>
        <w:pStyle w:val="290"/>
        <w:rPr>
          <w:rFonts w:hint="eastAsia"/>
        </w:rPr>
      </w:pPr>
      <w:r>
        <w:t>结果如下：</w:t>
      </w:r>
    </w:p>
    <w:p>
      <w:pPr>
        <w:pStyle w:val="329"/>
      </w:pPr>
      <w:r>
        <w:t xml:space="preserve">            b_number            |      b_type</w:t>
      </w:r>
    </w:p>
    <w:p>
      <w:pPr>
        <w:pStyle w:val="329"/>
      </w:pPr>
      <w:r>
        <w:t>--------------------------------+-------------------</w:t>
      </w:r>
    </w:p>
    <w:p>
      <w:pPr>
        <w:pStyle w:val="329"/>
      </w:pPr>
      <w:r>
        <w:t xml:space="preserve"> 6222021302020000001            | 信用卡</w:t>
      </w:r>
    </w:p>
    <w:p>
      <w:pPr>
        <w:pStyle w:val="329"/>
      </w:pPr>
      <w:r>
        <w:t xml:space="preserve"> 6222021302020000002            | 信用卡</w:t>
      </w:r>
    </w:p>
    <w:p>
      <w:pPr>
        <w:pStyle w:val="329"/>
      </w:pPr>
      <w:r>
        <w:t xml:space="preserve"> 6222021302020000003            | 信用卡</w:t>
      </w:r>
    </w:p>
    <w:p>
      <w:pPr>
        <w:pStyle w:val="329"/>
      </w:pPr>
      <w:r>
        <w:t xml:space="preserve"> 6222021302020000004            | 信用卡</w:t>
      </w:r>
    </w:p>
    <w:p>
      <w:pPr>
        <w:pStyle w:val="329"/>
      </w:pPr>
      <w:r>
        <w:t xml:space="preserve"> 6222021302020000005            | 信用卡</w:t>
      </w:r>
    </w:p>
    <w:p>
      <w:pPr>
        <w:pStyle w:val="329"/>
      </w:pPr>
      <w:r>
        <w:t xml:space="preserve"> 6222021302020000006            | 信用卡</w:t>
      </w:r>
    </w:p>
    <w:p>
      <w:pPr>
        <w:pStyle w:val="329"/>
      </w:pPr>
      <w:r>
        <w:t xml:space="preserve"> 6222021302020000007            | 信用卡</w:t>
      </w:r>
    </w:p>
    <w:p>
      <w:pPr>
        <w:pStyle w:val="329"/>
      </w:pPr>
      <w:r>
        <w:t xml:space="preserve"> 6222021302020000008            | 信用卡</w:t>
      </w:r>
    </w:p>
    <w:p>
      <w:pPr>
        <w:pStyle w:val="329"/>
      </w:pPr>
      <w:r>
        <w:t xml:space="preserve"> 6222021302020000009            | 信用卡</w:t>
      </w:r>
    </w:p>
    <w:p>
      <w:pPr>
        <w:pStyle w:val="329"/>
      </w:pPr>
      <w:r>
        <w:t xml:space="preserve"> 6222021302020000010            | 信用卡</w:t>
      </w:r>
    </w:p>
    <w:p>
      <w:pPr>
        <w:pStyle w:val="329"/>
      </w:pPr>
      <w:r>
        <w:t xml:space="preserve"> 6222021302020000011            | 储蓄卡</w:t>
      </w:r>
    </w:p>
    <w:p>
      <w:pPr>
        <w:pStyle w:val="329"/>
      </w:pPr>
      <w:r>
        <w:t xml:space="preserve"> 6222021302020000012            | 储蓄卡</w:t>
      </w:r>
    </w:p>
    <w:p>
      <w:pPr>
        <w:pStyle w:val="329"/>
      </w:pPr>
      <w:r>
        <w:t xml:space="preserve"> 6222021302020000013            | 储蓄卡</w:t>
      </w:r>
    </w:p>
    <w:p>
      <w:pPr>
        <w:pStyle w:val="329"/>
      </w:pPr>
      <w:r>
        <w:t xml:space="preserve"> 6222021302020000014            | 储蓄卡</w:t>
      </w:r>
    </w:p>
    <w:p>
      <w:pPr>
        <w:pStyle w:val="329"/>
      </w:pPr>
      <w:r>
        <w:t xml:space="preserve"> 6222021302020000015            | 储蓄卡</w:t>
      </w:r>
    </w:p>
    <w:p>
      <w:pPr>
        <w:pStyle w:val="329"/>
      </w:pPr>
      <w:r>
        <w:t xml:space="preserve"> 6222021302020000016            | 储蓄卡</w:t>
      </w:r>
    </w:p>
    <w:p>
      <w:pPr>
        <w:pStyle w:val="329"/>
      </w:pPr>
      <w:r>
        <w:t xml:space="preserve"> 6222021302020000017            | 储蓄卡</w:t>
      </w:r>
    </w:p>
    <w:p>
      <w:pPr>
        <w:pStyle w:val="329"/>
      </w:pPr>
      <w:r>
        <w:t xml:space="preserve"> 6222021302020000018            | 储蓄卡</w:t>
      </w:r>
    </w:p>
    <w:p>
      <w:pPr>
        <w:pStyle w:val="329"/>
      </w:pPr>
      <w:r>
        <w:t xml:space="preserve"> 6222021302020000019            | 储蓄卡</w:t>
      </w:r>
    </w:p>
    <w:p>
      <w:pPr>
        <w:pStyle w:val="329"/>
      </w:pPr>
      <w:r>
        <w:t xml:space="preserve"> 6222021302020000020            | 储蓄卡</w:t>
      </w:r>
    </w:p>
    <w:p>
      <w:pPr>
        <w:pStyle w:val="296"/>
        <w:ind w:left="1293"/>
        <w:rPr>
          <w:rFonts w:hint="eastAsia"/>
        </w:rPr>
      </w:pPr>
      <w:r>
        <w:t>条件查询。</w:t>
      </w:r>
    </w:p>
    <w:p>
      <w:pPr>
        <w:pStyle w:val="332"/>
        <w:numPr>
          <w:ilvl w:val="0"/>
          <w:numId w:val="5"/>
        </w:numPr>
        <w:ind w:left="1446"/>
        <w:rPr>
          <w:rFonts w:cs="Huawei Sans"/>
        </w:rPr>
      </w:pPr>
      <w:r>
        <w:rPr>
          <w:rFonts w:cs="Huawei Sans"/>
        </w:rPr>
        <w:t>查询资产信息中‘可用’的资产数据。</w:t>
      </w:r>
    </w:p>
    <w:p>
      <w:pPr>
        <w:pStyle w:val="329"/>
        <w:rPr>
          <w:color w:val="FFFFFF"/>
        </w:rPr>
      </w:pPr>
      <w:r>
        <w:rPr>
          <w:color w:val="FFFFFF"/>
        </w:rPr>
        <w:t>select * from property where pro_status='可用';</w:t>
      </w:r>
    </w:p>
    <w:p>
      <w:pPr>
        <w:pStyle w:val="290"/>
        <w:rPr>
          <w:rFonts w:hint="eastAsia"/>
        </w:rPr>
      </w:pPr>
      <w:r>
        <w:t>结果如下：</w:t>
      </w:r>
    </w:p>
    <w:p>
      <w:pPr>
        <w:pStyle w:val="329"/>
      </w:pPr>
      <w:r>
        <w:t>pro_c_id | pro_id |     pro_status     | pro_quantity | pro_income |  pro_purchase_time</w:t>
      </w:r>
    </w:p>
    <w:p>
      <w:pPr>
        <w:pStyle w:val="329"/>
      </w:pPr>
      <w:r>
        <w:t>----------+--------+--------------------+--------------+------------+---------------------</w:t>
      </w:r>
    </w:p>
    <w:p>
      <w:pPr>
        <w:pStyle w:val="329"/>
      </w:pPr>
      <w:r>
        <w:t xml:space="preserve">        5 |      1 | 可用               |            4 |       8000 | 2018-07-01 00:00:00</w:t>
      </w:r>
    </w:p>
    <w:p>
      <w:pPr>
        <w:pStyle w:val="329"/>
      </w:pPr>
      <w:r>
        <w:t xml:space="preserve">       10 |      2 | 可用               |            4 |       8000 | 2018-07-01 00:00:00</w:t>
      </w:r>
    </w:p>
    <w:p>
      <w:pPr>
        <w:pStyle w:val="329"/>
      </w:pPr>
      <w:r>
        <w:t xml:space="preserve">       15 |      3 | 可用               |            4 |       8000 | 2018-07-01 00:00:00</w:t>
      </w:r>
    </w:p>
    <w:p>
      <w:pPr>
        <w:pStyle w:val="296"/>
        <w:ind w:left="1293"/>
        <w:rPr>
          <w:rFonts w:hint="eastAsia"/>
        </w:rPr>
      </w:pPr>
      <w:bookmarkStart w:id="30" w:name="_Toc16353971"/>
      <w:r>
        <w:t>聚合查询。</w:t>
      </w:r>
    </w:p>
    <w:p>
      <w:pPr>
        <w:pStyle w:val="297"/>
        <w:numPr>
          <w:ilvl w:val="0"/>
          <w:numId w:val="5"/>
        </w:numPr>
        <w:ind w:left="1446"/>
      </w:pPr>
      <w:r>
        <w:t>查询用户表中有多少个用户。</w:t>
      </w:r>
    </w:p>
    <w:p>
      <w:pPr>
        <w:pStyle w:val="329"/>
        <w:rPr>
          <w:color w:val="FFFFFF"/>
        </w:rPr>
      </w:pPr>
      <w:r>
        <w:rPr>
          <w:color w:val="FFFFFF"/>
        </w:rPr>
        <w:t>SELECT count(*) FROM client;</w:t>
      </w:r>
    </w:p>
    <w:p>
      <w:pPr>
        <w:pStyle w:val="290"/>
        <w:rPr>
          <w:rFonts w:hint="eastAsia"/>
        </w:rPr>
      </w:pPr>
      <w:r>
        <w:t>结果如下：</w:t>
      </w:r>
    </w:p>
    <w:p>
      <w:pPr>
        <w:pStyle w:val="329"/>
      </w:pPr>
      <w:r>
        <w:t>count</w:t>
      </w:r>
    </w:p>
    <w:p>
      <w:pPr>
        <w:pStyle w:val="329"/>
      </w:pPr>
      <w:r>
        <w:t>-------</w:t>
      </w:r>
    </w:p>
    <w:p>
      <w:pPr>
        <w:pStyle w:val="329"/>
      </w:pPr>
      <w:r>
        <w:t xml:space="preserve">    31</w:t>
      </w:r>
    </w:p>
    <w:p>
      <w:pPr>
        <w:pStyle w:val="297"/>
        <w:numPr>
          <w:ilvl w:val="0"/>
          <w:numId w:val="5"/>
        </w:numPr>
        <w:ind w:left="1446"/>
      </w:pPr>
      <w:r>
        <w:t>查询银行卡信息表中，储蓄卡和信用卡的个数。</w:t>
      </w:r>
    </w:p>
    <w:p>
      <w:pPr>
        <w:pStyle w:val="329"/>
        <w:rPr>
          <w:color w:val="FFFFFF"/>
        </w:rPr>
      </w:pPr>
      <w:r>
        <w:rPr>
          <w:color w:val="FFFFFF"/>
        </w:rPr>
        <w:t>SELECT b_type,COUNT(*) FROM bank_card GROUP BY b_type;</w:t>
      </w:r>
    </w:p>
    <w:p>
      <w:pPr>
        <w:pStyle w:val="290"/>
        <w:rPr>
          <w:rFonts w:hint="eastAsia"/>
        </w:rPr>
      </w:pPr>
      <w:r>
        <w:t>结果如下：</w:t>
      </w:r>
    </w:p>
    <w:p>
      <w:pPr>
        <w:pStyle w:val="329"/>
      </w:pPr>
      <w:r>
        <w:t xml:space="preserve">      b_type       | count</w:t>
      </w:r>
    </w:p>
    <w:p>
      <w:pPr>
        <w:pStyle w:val="329"/>
      </w:pPr>
      <w:r>
        <w:t>-------------------+-------</w:t>
      </w:r>
    </w:p>
    <w:p>
      <w:pPr>
        <w:pStyle w:val="329"/>
      </w:pPr>
      <w:r>
        <w:t xml:space="preserve"> 储蓄卡            |    10</w:t>
      </w:r>
    </w:p>
    <w:p>
      <w:pPr>
        <w:pStyle w:val="329"/>
      </w:pPr>
      <w:r>
        <w:t xml:space="preserve"> 信用卡            |    10</w:t>
      </w:r>
    </w:p>
    <w:p>
      <w:pPr>
        <w:pStyle w:val="297"/>
        <w:numPr>
          <w:ilvl w:val="0"/>
          <w:numId w:val="5"/>
        </w:numPr>
        <w:ind w:left="1446"/>
      </w:pPr>
      <w:r>
        <w:t>查询保险信息表中，保险金额的平均值。</w:t>
      </w:r>
    </w:p>
    <w:p>
      <w:pPr>
        <w:pStyle w:val="329"/>
        <w:rPr>
          <w:color w:val="FFFFFF"/>
        </w:rPr>
      </w:pPr>
      <w:r>
        <w:rPr>
          <w:color w:val="FFFFFF"/>
        </w:rPr>
        <w:t>SELECT AVG(i_amount) FROM insurance;</w:t>
      </w:r>
    </w:p>
    <w:p>
      <w:pPr>
        <w:pStyle w:val="290"/>
        <w:rPr>
          <w:rFonts w:hint="eastAsia"/>
        </w:rPr>
      </w:pPr>
      <w:r>
        <w:t>结果如下：</w:t>
      </w:r>
    </w:p>
    <w:p>
      <w:pPr>
        <w:pStyle w:val="329"/>
      </w:pPr>
      <w:r>
        <w:t xml:space="preserve">          avg</w:t>
      </w:r>
    </w:p>
    <w:p>
      <w:pPr>
        <w:pStyle w:val="329"/>
      </w:pPr>
      <w:r>
        <w:t>-----------------------</w:t>
      </w:r>
    </w:p>
    <w:p>
      <w:pPr>
        <w:pStyle w:val="329"/>
      </w:pPr>
      <w:r>
        <w:t xml:space="preserve"> 2700.0000000000000000</w:t>
      </w:r>
    </w:p>
    <w:p>
      <w:pPr>
        <w:pStyle w:val="297"/>
        <w:numPr>
          <w:ilvl w:val="0"/>
          <w:numId w:val="5"/>
        </w:numPr>
        <w:ind w:left="1446"/>
      </w:pPr>
      <w:r>
        <w:t>查询保险信息表中保险金额的最大值和最小值所对应的险种和金额。</w:t>
      </w:r>
    </w:p>
    <w:p>
      <w:pPr>
        <w:pStyle w:val="329"/>
        <w:rPr>
          <w:color w:val="FFFFFF"/>
        </w:rPr>
      </w:pPr>
      <w:r>
        <w:rPr>
          <w:color w:val="FFFFFF"/>
        </w:rPr>
        <w:t>select i_name,i_amount from insurance where i_amount in (select max(i_amount) from insurance)</w:t>
      </w:r>
    </w:p>
    <w:p>
      <w:pPr>
        <w:pStyle w:val="329"/>
        <w:rPr>
          <w:color w:val="FFFFFF"/>
        </w:rPr>
      </w:pPr>
      <w:r>
        <w:rPr>
          <w:color w:val="FFFFFF"/>
        </w:rPr>
        <w:t>union</w:t>
      </w:r>
    </w:p>
    <w:p>
      <w:pPr>
        <w:pStyle w:val="329"/>
        <w:rPr>
          <w:color w:val="FFFFFF"/>
        </w:rPr>
      </w:pPr>
      <w:r>
        <w:rPr>
          <w:color w:val="FFFFFF"/>
        </w:rPr>
        <w:t>select i_name,i_amount from insurance where i_amount in (select min(i_amount) from insurance);</w:t>
      </w:r>
    </w:p>
    <w:p>
      <w:pPr>
        <w:pStyle w:val="290"/>
        <w:rPr>
          <w:rFonts w:hint="eastAsia"/>
        </w:rPr>
      </w:pPr>
      <w:r>
        <w:t>结果如下：</w:t>
      </w:r>
    </w:p>
    <w:p>
      <w:pPr>
        <w:pStyle w:val="329"/>
      </w:pPr>
      <w:r>
        <w:t>i_name    | i_amount</w:t>
      </w:r>
    </w:p>
    <w:p>
      <w:pPr>
        <w:pStyle w:val="329"/>
      </w:pPr>
      <w:r>
        <w:t>--------------+----------</w:t>
      </w:r>
    </w:p>
    <w:p>
      <w:pPr>
        <w:pStyle w:val="329"/>
      </w:pPr>
      <w:r>
        <w:t xml:space="preserve"> 财产损失保险 |     1500</w:t>
      </w:r>
    </w:p>
    <w:p>
      <w:pPr>
        <w:pStyle w:val="329"/>
      </w:pPr>
      <w:r>
        <w:t xml:space="preserve"> 意外保险     |     5000</w:t>
      </w:r>
    </w:p>
    <w:p>
      <w:pPr>
        <w:pStyle w:val="296"/>
        <w:ind w:left="1293"/>
        <w:rPr>
          <w:rFonts w:hint="eastAsia"/>
        </w:rPr>
      </w:pPr>
      <w:r>
        <w:t>连接查询</w:t>
      </w:r>
      <w:bookmarkEnd w:id="30"/>
      <w:r>
        <w:t>。</w:t>
      </w:r>
    </w:p>
    <w:p>
      <w:pPr>
        <w:pStyle w:val="290"/>
        <w:numPr>
          <w:ilvl w:val="0"/>
          <w:numId w:val="17"/>
        </w:numPr>
        <w:rPr>
          <w:rFonts w:hint="eastAsia"/>
        </w:rPr>
      </w:pPr>
      <w:r>
        <w:t>半连接。</w:t>
      </w:r>
    </w:p>
    <w:p>
      <w:pPr>
        <w:pStyle w:val="332"/>
        <w:numPr>
          <w:ilvl w:val="0"/>
          <w:numId w:val="5"/>
        </w:numPr>
        <w:ind w:left="1446"/>
        <w:rPr>
          <w:rFonts w:cs="Huawei Sans"/>
        </w:rPr>
      </w:pPr>
      <w:r>
        <w:rPr>
          <w:rFonts w:cs="Huawei Sans"/>
        </w:rPr>
        <w:t>查询用户编号在银行卡表中出现的用户的编号，用户姓名和身份证。</w:t>
      </w:r>
    </w:p>
    <w:p>
      <w:pPr>
        <w:pStyle w:val="329"/>
        <w:rPr>
          <w:color w:val="FFFFFF"/>
        </w:rPr>
      </w:pPr>
      <w:r>
        <w:rPr>
          <w:color w:val="FFFFFF"/>
        </w:rPr>
        <w:t>SELECT c_id,c_name,c_id_card FROM client WHERE EXISTS (SELECT * FROM bank_card WHERE client.c_id = bank_card.b_c_id);</w:t>
      </w:r>
    </w:p>
    <w:p>
      <w:pPr>
        <w:pStyle w:val="290"/>
        <w:rPr>
          <w:rFonts w:hint="eastAsia"/>
        </w:rPr>
      </w:pPr>
      <w:r>
        <w:t>结果如下：</w:t>
      </w:r>
    </w:p>
    <w:p>
      <w:pPr>
        <w:pStyle w:val="329"/>
      </w:pPr>
      <w:r>
        <w:t>c_id | c_name |      c_id_card</w:t>
      </w:r>
    </w:p>
    <w:p>
      <w:pPr>
        <w:pStyle w:val="329"/>
      </w:pPr>
      <w:r>
        <w:t>------+--------+----------------------</w:t>
      </w:r>
    </w:p>
    <w:p>
      <w:pPr>
        <w:pStyle w:val="329"/>
      </w:pPr>
      <w:r>
        <w:t xml:space="preserve">    1 | 张一   | 340211199301010001</w:t>
      </w:r>
    </w:p>
    <w:p>
      <w:pPr>
        <w:pStyle w:val="329"/>
      </w:pPr>
      <w:r>
        <w:t xml:space="preserve">    3 | 张三   | 340211199301010003</w:t>
      </w:r>
    </w:p>
    <w:p>
      <w:pPr>
        <w:pStyle w:val="329"/>
      </w:pPr>
      <w:r>
        <w:t xml:space="preserve">    5 | 张五   | 340211199301010005</w:t>
      </w:r>
    </w:p>
    <w:p>
      <w:pPr>
        <w:pStyle w:val="329"/>
      </w:pPr>
      <w:r>
        <w:t xml:space="preserve">    7 | 张七   | 340211199301010007</w:t>
      </w:r>
    </w:p>
    <w:p>
      <w:pPr>
        <w:pStyle w:val="329"/>
      </w:pPr>
      <w:r>
        <w:t xml:space="preserve">    9 | 张九   | 340211199301010009</w:t>
      </w:r>
    </w:p>
    <w:p>
      <w:pPr>
        <w:pStyle w:val="329"/>
      </w:pPr>
      <w:r>
        <w:t xml:space="preserve">   10 | 李一   | 340211199301010010</w:t>
      </w:r>
    </w:p>
    <w:p>
      <w:pPr>
        <w:pStyle w:val="329"/>
      </w:pPr>
      <w:r>
        <w:t xml:space="preserve">   12 | 李三   | 340211199301010012</w:t>
      </w:r>
    </w:p>
    <w:p>
      <w:pPr>
        <w:pStyle w:val="329"/>
      </w:pPr>
      <w:r>
        <w:t xml:space="preserve">   14 | 李五   | 340211199301010014</w:t>
      </w:r>
    </w:p>
    <w:p>
      <w:pPr>
        <w:pStyle w:val="329"/>
      </w:pPr>
      <w:r>
        <w:t xml:space="preserve">   16 | 李七   | 340211199301010016</w:t>
      </w:r>
    </w:p>
    <w:p>
      <w:pPr>
        <w:pStyle w:val="329"/>
      </w:pPr>
      <w:r>
        <w:t xml:space="preserve">   18 | 李九   | 340211199301010018</w:t>
      </w:r>
    </w:p>
    <w:p>
      <w:pPr>
        <w:pStyle w:val="329"/>
      </w:pPr>
      <w:r>
        <w:t xml:space="preserve">   19 | 王一   | 340211199301010019</w:t>
      </w:r>
    </w:p>
    <w:p>
      <w:pPr>
        <w:pStyle w:val="329"/>
      </w:pPr>
      <w:r>
        <w:t xml:space="preserve">   21 | 王三   | 340211199301010021</w:t>
      </w:r>
    </w:p>
    <w:p>
      <w:pPr>
        <w:pStyle w:val="329"/>
      </w:pPr>
      <w:r>
        <w:t xml:space="preserve">   23 | 王五   | 340211199301010023</w:t>
      </w:r>
    </w:p>
    <w:p>
      <w:pPr>
        <w:pStyle w:val="329"/>
      </w:pPr>
      <w:r>
        <w:t xml:space="preserve">   24 | 王六   | 340211199301010024</w:t>
      </w:r>
    </w:p>
    <w:p>
      <w:pPr>
        <w:pStyle w:val="329"/>
      </w:pPr>
      <w:r>
        <w:t xml:space="preserve">   26 | 王八   | 340211199301010026</w:t>
      </w:r>
    </w:p>
    <w:p>
      <w:pPr>
        <w:pStyle w:val="329"/>
      </w:pPr>
      <w:r>
        <w:t xml:space="preserve">   27 | 王九   | 340211199301010027</w:t>
      </w:r>
    </w:p>
    <w:p>
      <w:pPr>
        <w:pStyle w:val="329"/>
      </w:pPr>
      <w:r>
        <w:t xml:space="preserve">   29 | 钱二   | 340211199301010029</w:t>
      </w:r>
    </w:p>
    <w:p>
      <w:pPr>
        <w:pStyle w:val="290"/>
        <w:rPr>
          <w:rFonts w:hint="eastAsia"/>
        </w:rPr>
      </w:pPr>
      <w:r>
        <w:t>备注：半连接是一种特殊的连接类型，在SQL中没有指定的关键字，通过在WHERE后面使用IN或EXISTS子查询实现。当IN/EXISTS右侧的多行满足子查询的条件时，主查询也只返回一行与EXISTS子查询匹配的行，而不是复制左侧的行。</w:t>
      </w:r>
    </w:p>
    <w:p>
      <w:pPr>
        <w:pStyle w:val="290"/>
        <w:numPr>
          <w:ilvl w:val="0"/>
          <w:numId w:val="17"/>
        </w:numPr>
        <w:rPr>
          <w:rFonts w:hint="eastAsia"/>
        </w:rPr>
      </w:pPr>
      <w:r>
        <w:t>反连接。</w:t>
      </w:r>
    </w:p>
    <w:p>
      <w:pPr>
        <w:pStyle w:val="332"/>
        <w:numPr>
          <w:ilvl w:val="0"/>
          <w:numId w:val="5"/>
        </w:numPr>
        <w:ind w:left="1446"/>
        <w:rPr>
          <w:rFonts w:cs="Huawei Sans"/>
        </w:rPr>
      </w:pPr>
      <w:r>
        <w:rPr>
          <w:rFonts w:cs="Huawei Sans"/>
        </w:rPr>
        <w:t>查询银行卡号不是‘622202130202000001*’（*表示未知）的用户的编号，姓名和身份证。</w:t>
      </w:r>
    </w:p>
    <w:p>
      <w:pPr>
        <w:pStyle w:val="329"/>
        <w:rPr>
          <w:color w:val="FFFFFF"/>
        </w:rPr>
      </w:pPr>
      <w:r>
        <w:rPr>
          <w:color w:val="FFFFFF"/>
        </w:rPr>
        <w:t>SELECT c_id,c_name,c_id_card FROM client WHERE c_id NOT IN (SELECT b_c_id FROM bank_card WHERE b_number LIKE '622202130202000001_');</w:t>
      </w:r>
    </w:p>
    <w:p>
      <w:pPr>
        <w:pStyle w:val="290"/>
        <w:rPr>
          <w:rFonts w:hint="eastAsia"/>
        </w:rPr>
      </w:pPr>
      <w:r>
        <w:t>结果如下：</w:t>
      </w:r>
    </w:p>
    <w:p>
      <w:pPr>
        <w:pStyle w:val="329"/>
      </w:pPr>
      <w:r>
        <w:t>c_id | c_name |      c_id_card</w:t>
      </w:r>
    </w:p>
    <w:p>
      <w:pPr>
        <w:pStyle w:val="329"/>
      </w:pPr>
      <w:r>
        <w:t>------+--------+----------------------</w:t>
      </w:r>
    </w:p>
    <w:p>
      <w:pPr>
        <w:pStyle w:val="329"/>
      </w:pPr>
      <w:r>
        <w:t xml:space="preserve">    1 | 张一   | 340211199301010001</w:t>
      </w:r>
    </w:p>
    <w:p>
      <w:pPr>
        <w:pStyle w:val="329"/>
      </w:pPr>
      <w:r>
        <w:t xml:space="preserve">    2 | 张二   | 340211199301010002</w:t>
      </w:r>
    </w:p>
    <w:p>
      <w:pPr>
        <w:pStyle w:val="329"/>
      </w:pPr>
      <w:r>
        <w:t xml:space="preserve">    3 | 张三   | 340211199301010003</w:t>
      </w:r>
    </w:p>
    <w:p>
      <w:pPr>
        <w:pStyle w:val="329"/>
      </w:pPr>
      <w:r>
        <w:t xml:space="preserve">    4 | 张四   | 340211199301010004</w:t>
      </w:r>
    </w:p>
    <w:p>
      <w:pPr>
        <w:pStyle w:val="329"/>
      </w:pPr>
      <w:r>
        <w:t xml:space="preserve">    5 | 张五   | 340211199301010005</w:t>
      </w:r>
    </w:p>
    <w:p>
      <w:pPr>
        <w:pStyle w:val="329"/>
      </w:pPr>
      <w:r>
        <w:t xml:space="preserve">    6 | 张六   | 340211199301010006</w:t>
      </w:r>
    </w:p>
    <w:p>
      <w:pPr>
        <w:pStyle w:val="329"/>
      </w:pPr>
      <w:r>
        <w:t xml:space="preserve">    7 | 张七   | 340211199301010007</w:t>
      </w:r>
    </w:p>
    <w:p>
      <w:pPr>
        <w:pStyle w:val="329"/>
      </w:pPr>
      <w:r>
        <w:t xml:space="preserve">    8 | 张八   | 340211199301010008</w:t>
      </w:r>
    </w:p>
    <w:p>
      <w:pPr>
        <w:pStyle w:val="329"/>
      </w:pPr>
      <w:r>
        <w:t xml:space="preserve">    9 | 张九   | 340211199301010009</w:t>
      </w:r>
    </w:p>
    <w:p>
      <w:pPr>
        <w:pStyle w:val="329"/>
      </w:pPr>
      <w:r>
        <w:t xml:space="preserve">   10 | 李一   | 340211199301010010</w:t>
      </w:r>
    </w:p>
    <w:p>
      <w:pPr>
        <w:pStyle w:val="329"/>
      </w:pPr>
      <w:r>
        <w:t xml:space="preserve">   11 | 李二   | 340211199301010011</w:t>
      </w:r>
    </w:p>
    <w:p>
      <w:pPr>
        <w:pStyle w:val="329"/>
      </w:pPr>
      <w:r>
        <w:t xml:space="preserve">   12 | 李三   | 340211199301010012</w:t>
      </w:r>
    </w:p>
    <w:p>
      <w:pPr>
        <w:pStyle w:val="329"/>
      </w:pPr>
      <w:r>
        <w:t xml:space="preserve">   13 | 李四   | 340211199301010013</w:t>
      </w:r>
    </w:p>
    <w:p>
      <w:pPr>
        <w:pStyle w:val="329"/>
      </w:pPr>
      <w:r>
        <w:t xml:space="preserve">   14 | 李五   | 340211199301010014</w:t>
      </w:r>
    </w:p>
    <w:p>
      <w:pPr>
        <w:pStyle w:val="329"/>
      </w:pPr>
      <w:r>
        <w:t xml:space="preserve">   15 | 李六   | 340211199301010015</w:t>
      </w:r>
    </w:p>
    <w:p>
      <w:pPr>
        <w:pStyle w:val="329"/>
      </w:pPr>
      <w:r>
        <w:t xml:space="preserve">   16 | 李七   | 340211199301010016</w:t>
      </w:r>
    </w:p>
    <w:p>
      <w:pPr>
        <w:pStyle w:val="329"/>
      </w:pPr>
      <w:r>
        <w:t xml:space="preserve">   17 | 李八   | 340211199301010017</w:t>
      </w:r>
    </w:p>
    <w:p>
      <w:pPr>
        <w:pStyle w:val="329"/>
      </w:pPr>
      <w:r>
        <w:t xml:space="preserve">   18 | 李九   | 340211199301010018</w:t>
      </w:r>
    </w:p>
    <w:p>
      <w:pPr>
        <w:pStyle w:val="329"/>
      </w:pPr>
      <w:r>
        <w:t xml:space="preserve">   19 | 王一   | 340211199301010019</w:t>
      </w:r>
    </w:p>
    <w:p>
      <w:pPr>
        <w:pStyle w:val="329"/>
      </w:pPr>
      <w:r>
        <w:t xml:space="preserve">   20 | 王二   | 340211199301010020</w:t>
      </w:r>
    </w:p>
    <w:p>
      <w:pPr>
        <w:pStyle w:val="329"/>
      </w:pPr>
      <w:r>
        <w:t xml:space="preserve">   21 | 王三   | 340211199301010021</w:t>
      </w:r>
    </w:p>
    <w:p>
      <w:pPr>
        <w:pStyle w:val="329"/>
      </w:pPr>
      <w:r>
        <w:t xml:space="preserve">   22 | 王四   | 340211199301010022</w:t>
      </w:r>
    </w:p>
    <w:p>
      <w:pPr>
        <w:pStyle w:val="329"/>
      </w:pPr>
      <w:r>
        <w:t xml:space="preserve">   23 | 王五   | 340211199301010023</w:t>
      </w:r>
    </w:p>
    <w:p>
      <w:pPr>
        <w:pStyle w:val="329"/>
      </w:pPr>
      <w:r>
        <w:t xml:space="preserve">   24 | 王六   | 340211199301010024</w:t>
      </w:r>
    </w:p>
    <w:p>
      <w:pPr>
        <w:pStyle w:val="329"/>
      </w:pPr>
      <w:r>
        <w:t xml:space="preserve">   25 | 王七   | 340211199301010025</w:t>
      </w:r>
    </w:p>
    <w:p>
      <w:pPr>
        <w:pStyle w:val="329"/>
      </w:pPr>
      <w:r>
        <w:t xml:space="preserve">   26 | 王八   | 340211199301010026</w:t>
      </w:r>
    </w:p>
    <w:p>
      <w:pPr>
        <w:pStyle w:val="329"/>
      </w:pPr>
      <w:r>
        <w:t xml:space="preserve">   27 | 王九   | 340211199301010027</w:t>
      </w:r>
    </w:p>
    <w:p>
      <w:pPr>
        <w:pStyle w:val="329"/>
      </w:pPr>
      <w:r>
        <w:t xml:space="preserve">   28 | 钱一   | 340211199301010028</w:t>
      </w:r>
    </w:p>
    <w:p>
      <w:pPr>
        <w:pStyle w:val="329"/>
      </w:pPr>
      <w:r>
        <w:t xml:space="preserve">   29 | 钱二   | 340211199301010029</w:t>
      </w:r>
    </w:p>
    <w:p>
      <w:pPr>
        <w:pStyle w:val="329"/>
      </w:pPr>
      <w:r>
        <w:t xml:space="preserve">   30 | 钱三   | 340211199301010030</w:t>
      </w:r>
    </w:p>
    <w:p>
      <w:pPr>
        <w:pStyle w:val="329"/>
      </w:pPr>
      <w:r>
        <w:t xml:space="preserve">   31 | 李丽   | 340211199301010031</w:t>
      </w:r>
    </w:p>
    <w:p>
      <w:pPr>
        <w:pStyle w:val="290"/>
        <w:rPr>
          <w:rFonts w:hint="eastAsia"/>
        </w:rPr>
      </w:pPr>
      <w:r>
        <w:t>备注：反连接是一种特殊的连接类型，在SQL中没有指定的关键字，通过在WHERE后面使用 NOT IN或NOT EXISTS子查询实现。返回所有不满足条件的行。这个关系的概念跟半连接相反。</w:t>
      </w:r>
    </w:p>
    <w:p>
      <w:pPr>
        <w:pStyle w:val="296"/>
        <w:ind w:left="1293"/>
        <w:rPr>
          <w:rFonts w:hint="eastAsia"/>
        </w:rPr>
      </w:pPr>
      <w:bookmarkStart w:id="31" w:name="_Toc16353972"/>
      <w:r>
        <w:t>子查询</w:t>
      </w:r>
      <w:bookmarkEnd w:id="31"/>
      <w:r>
        <w:t>。</w:t>
      </w:r>
    </w:p>
    <w:p>
      <w:pPr>
        <w:pStyle w:val="332"/>
        <w:numPr>
          <w:ilvl w:val="0"/>
          <w:numId w:val="5"/>
        </w:numPr>
        <w:ind w:left="1446"/>
        <w:rPr>
          <w:rFonts w:cs="Huawei Sans"/>
        </w:rPr>
      </w:pPr>
      <w:r>
        <w:rPr>
          <w:rFonts w:cs="Huawei Sans"/>
        </w:rPr>
        <w:t>通过子查询，查询保险产品中保险金额大于平均值的保险名称和适用人群。</w:t>
      </w:r>
    </w:p>
    <w:p>
      <w:pPr>
        <w:pStyle w:val="329"/>
        <w:rPr>
          <w:color w:val="FFFFFF"/>
        </w:rPr>
      </w:pPr>
      <w:r>
        <w:rPr>
          <w:color w:val="FFFFFF"/>
        </w:rPr>
        <w:t>SELECT i1.i_name,i1.i_amount,i1.i_person FROM insurance i1 WHERE i_amount &gt; (SELECT avg(i_amount) FROM insurance i2);</w:t>
      </w:r>
    </w:p>
    <w:p>
      <w:pPr>
        <w:pStyle w:val="290"/>
        <w:rPr>
          <w:rFonts w:hint="eastAsia"/>
        </w:rPr>
      </w:pPr>
      <w:r>
        <w:t>结果如下：</w:t>
      </w:r>
    </w:p>
    <w:p>
      <w:pPr>
        <w:pStyle w:val="329"/>
      </w:pPr>
      <w:r>
        <w:t xml:space="preserve">  i_name  | i_amount |      i_person</w:t>
      </w:r>
    </w:p>
    <w:p>
      <w:pPr>
        <w:pStyle w:val="329"/>
      </w:pPr>
      <w:r>
        <w:t>----------+----------+--------------------</w:t>
      </w:r>
    </w:p>
    <w:p>
      <w:pPr>
        <w:pStyle w:val="329"/>
      </w:pPr>
      <w:r>
        <w:t xml:space="preserve"> 人寿保险 |     3000 | 老人</w:t>
      </w:r>
    </w:p>
    <w:p>
      <w:pPr>
        <w:pStyle w:val="329"/>
      </w:pPr>
      <w:r>
        <w:t xml:space="preserve"> 意外保险 |     5000 | 所有人</w:t>
      </w:r>
    </w:p>
    <w:p>
      <w:pPr>
        <w:pStyle w:val="296"/>
        <w:ind w:left="1293"/>
        <w:rPr>
          <w:rFonts w:hint="eastAsia"/>
        </w:rPr>
      </w:pPr>
      <w:bookmarkStart w:id="32" w:name="_Toc16353973"/>
      <w:r>
        <w:t>ORDER B</w:t>
      </w:r>
      <w:bookmarkEnd w:id="32"/>
      <w:r>
        <w:t>Y和GROUP BY。</w:t>
      </w:r>
    </w:p>
    <w:p>
      <w:pPr>
        <w:pStyle w:val="290"/>
        <w:numPr>
          <w:ilvl w:val="0"/>
          <w:numId w:val="18"/>
        </w:numPr>
        <w:rPr>
          <w:rFonts w:hint="eastAsia"/>
        </w:rPr>
      </w:pPr>
      <w:r>
        <w:t>ORDER BY子句。</w:t>
      </w:r>
    </w:p>
    <w:p>
      <w:pPr>
        <w:pStyle w:val="332"/>
        <w:numPr>
          <w:ilvl w:val="0"/>
          <w:numId w:val="5"/>
        </w:numPr>
        <w:ind w:left="1446"/>
        <w:rPr>
          <w:rFonts w:cs="Huawei Sans"/>
        </w:rPr>
      </w:pPr>
      <w:r>
        <w:rPr>
          <w:rFonts w:cs="Huawei Sans"/>
        </w:rPr>
        <w:t>按照降序查询保险编号大于2的保险名称，保额和适用人群。</w:t>
      </w:r>
    </w:p>
    <w:p>
      <w:pPr>
        <w:pStyle w:val="329"/>
        <w:rPr>
          <w:color w:val="FFFFFF"/>
        </w:rPr>
      </w:pPr>
      <w:r>
        <w:rPr>
          <w:color w:val="FFFFFF"/>
        </w:rPr>
        <w:t>SELECT i_name,i_amount,i_person FROM insurance WHERE i_id&gt;2 ORDER BY i_amount DESC;</w:t>
      </w:r>
    </w:p>
    <w:p>
      <w:pPr>
        <w:pStyle w:val="290"/>
        <w:rPr>
          <w:rFonts w:hint="eastAsia"/>
        </w:rPr>
      </w:pPr>
      <w:r>
        <w:t>结果如下：</w:t>
      </w:r>
    </w:p>
    <w:p>
      <w:pPr>
        <w:pStyle w:val="329"/>
      </w:pPr>
      <w:r>
        <w:t xml:space="preserve">    i_name    | i_amount |     i_person</w:t>
      </w:r>
    </w:p>
    <w:p>
      <w:pPr>
        <w:pStyle w:val="329"/>
      </w:pPr>
      <w:r>
        <w:t>--------------+----------+-------------------</w:t>
      </w:r>
    </w:p>
    <w:p>
      <w:pPr>
        <w:pStyle w:val="329"/>
      </w:pPr>
      <w:r>
        <w:t xml:space="preserve"> 意外保险     |     5000 | 所有人</w:t>
      </w:r>
    </w:p>
    <w:p>
      <w:pPr>
        <w:pStyle w:val="329"/>
      </w:pPr>
      <w:r>
        <w:t xml:space="preserve"> 医疗保险     |     2000 | 所有人</w:t>
      </w:r>
    </w:p>
    <w:p>
      <w:pPr>
        <w:pStyle w:val="329"/>
      </w:pPr>
      <w:r>
        <w:t xml:space="preserve"> 财产损失保险 |     1500 | 中年人</w:t>
      </w:r>
    </w:p>
    <w:p>
      <w:pPr>
        <w:pStyle w:val="290"/>
        <w:numPr>
          <w:ilvl w:val="0"/>
          <w:numId w:val="18"/>
        </w:numPr>
        <w:rPr>
          <w:rFonts w:hint="eastAsia"/>
        </w:rPr>
      </w:pPr>
      <w:r>
        <w:t>GROUP BY子句。</w:t>
      </w:r>
    </w:p>
    <w:p>
      <w:pPr>
        <w:pStyle w:val="332"/>
        <w:numPr>
          <w:ilvl w:val="0"/>
          <w:numId w:val="5"/>
        </w:numPr>
        <w:ind w:left="1446"/>
        <w:rPr>
          <w:rFonts w:cs="Huawei Sans"/>
        </w:rPr>
      </w:pPr>
      <w:r>
        <w:rPr>
          <w:rFonts w:cs="Huawei Sans"/>
        </w:rPr>
        <w:t>查询各保险信息总数，按照p_year分组。</w:t>
      </w:r>
    </w:p>
    <w:p>
      <w:pPr>
        <w:pStyle w:val="329"/>
        <w:rPr>
          <w:color w:val="FFFFFF"/>
        </w:rPr>
      </w:pPr>
      <w:r>
        <w:rPr>
          <w:color w:val="FFFFFF"/>
        </w:rPr>
        <w:t>SELECT p_year,count(p_id) FROM finances_product GROUP BY p_year;</w:t>
      </w:r>
    </w:p>
    <w:p>
      <w:pPr>
        <w:pStyle w:val="290"/>
        <w:rPr>
          <w:rFonts w:hint="eastAsia"/>
        </w:rPr>
      </w:pPr>
      <w:r>
        <w:t>结果如下：</w:t>
      </w:r>
    </w:p>
    <w:p>
      <w:pPr>
        <w:pStyle w:val="329"/>
      </w:pPr>
      <w:r>
        <w:t>p_year | count</w:t>
      </w:r>
    </w:p>
    <w:p>
      <w:pPr>
        <w:pStyle w:val="329"/>
      </w:pPr>
      <w:r>
        <w:t>--------+-------</w:t>
      </w:r>
    </w:p>
    <w:p>
      <w:pPr>
        <w:pStyle w:val="329"/>
      </w:pPr>
      <w:r>
        <w:t xml:space="preserve">      6 |     4</w:t>
      </w:r>
    </w:p>
    <w:p>
      <w:pPr>
        <w:pStyle w:val="296"/>
        <w:ind w:left="1293"/>
        <w:rPr>
          <w:rFonts w:hint="eastAsia"/>
        </w:rPr>
      </w:pPr>
      <w:r>
        <w:t>HAVING和WITH AS。</w:t>
      </w:r>
    </w:p>
    <w:p>
      <w:pPr>
        <w:pStyle w:val="290"/>
        <w:numPr>
          <w:ilvl w:val="0"/>
          <w:numId w:val="19"/>
        </w:numPr>
        <w:rPr>
          <w:rFonts w:hint="eastAsia"/>
        </w:rPr>
      </w:pPr>
      <w:r>
        <w:t>HAVING子句。</w:t>
      </w:r>
    </w:p>
    <w:p>
      <w:pPr>
        <w:pStyle w:val="332"/>
        <w:numPr>
          <w:ilvl w:val="0"/>
          <w:numId w:val="5"/>
        </w:numPr>
        <w:ind w:left="1446"/>
        <w:rPr>
          <w:rFonts w:cs="Huawei Sans"/>
        </w:rPr>
      </w:pPr>
      <w:r>
        <w:rPr>
          <w:rFonts w:cs="Huawei Sans"/>
        </w:rPr>
        <w:t>查询保险金额统计数量等于2的适用人群数。</w:t>
      </w:r>
    </w:p>
    <w:p>
      <w:pPr>
        <w:pStyle w:val="329"/>
        <w:rPr>
          <w:color w:val="FFFFFF"/>
        </w:rPr>
      </w:pPr>
      <w:r>
        <w:rPr>
          <w:color w:val="FFFFFF"/>
        </w:rPr>
        <w:t>SELECT i_person,count(i_amount) FROM insurance GROUP BY i_person HAVING count(i_amount)=2;</w:t>
      </w:r>
    </w:p>
    <w:p>
      <w:pPr>
        <w:pStyle w:val="290"/>
        <w:rPr>
          <w:rFonts w:hint="eastAsia"/>
        </w:rPr>
      </w:pPr>
      <w:r>
        <w:t>结果如下：</w:t>
      </w:r>
    </w:p>
    <w:p>
      <w:pPr>
        <w:pStyle w:val="329"/>
      </w:pPr>
      <w:r>
        <w:t xml:space="preserve">      i_person      | count</w:t>
      </w:r>
    </w:p>
    <w:p>
      <w:pPr>
        <w:pStyle w:val="329"/>
      </w:pPr>
      <w:r>
        <w:t>--------------------+-------</w:t>
      </w:r>
    </w:p>
    <w:p>
      <w:pPr>
        <w:pStyle w:val="329"/>
      </w:pPr>
      <w:r>
        <w:t xml:space="preserve"> 所有人             |     2</w:t>
      </w:r>
    </w:p>
    <w:p>
      <w:pPr>
        <w:pStyle w:val="329"/>
      </w:pPr>
      <w:r>
        <w:t xml:space="preserve"> 老人               |     2</w:t>
      </w:r>
    </w:p>
    <w:p>
      <w:pPr>
        <w:pStyle w:val="290"/>
        <w:rPr>
          <w:rFonts w:hint="eastAsia"/>
        </w:rPr>
      </w:pPr>
      <w:r>
        <w:t>备注：HAVING子句依附于GROUP BY子句而存在。</w:t>
      </w:r>
    </w:p>
    <w:p>
      <w:pPr>
        <w:pStyle w:val="290"/>
        <w:numPr>
          <w:ilvl w:val="0"/>
          <w:numId w:val="19"/>
        </w:numPr>
        <w:rPr>
          <w:rFonts w:hint="eastAsia"/>
        </w:rPr>
      </w:pPr>
      <w:r>
        <w:t>WITH AS子句。</w:t>
      </w:r>
    </w:p>
    <w:p>
      <w:pPr>
        <w:pStyle w:val="332"/>
        <w:numPr>
          <w:ilvl w:val="0"/>
          <w:numId w:val="5"/>
        </w:numPr>
        <w:ind w:left="1446"/>
        <w:rPr>
          <w:rFonts w:cs="Huawei Sans"/>
        </w:rPr>
      </w:pPr>
      <w:r>
        <w:rPr>
          <w:rFonts w:cs="Huawei Sans"/>
        </w:rPr>
        <w:t>使用WITH AS查询基金信息表。</w:t>
      </w:r>
    </w:p>
    <w:p>
      <w:pPr>
        <w:pStyle w:val="329"/>
        <w:rPr>
          <w:color w:val="FFFFFF"/>
        </w:rPr>
      </w:pPr>
      <w:r>
        <w:rPr>
          <w:color w:val="FFFFFF"/>
        </w:rPr>
        <w:t>WITH temp AS (SELECT f_name,ln(f_amount) FROM fund ORDER BY f_manager DESC) SELECT * FROM temp;</w:t>
      </w:r>
    </w:p>
    <w:p>
      <w:pPr>
        <w:pStyle w:val="290"/>
        <w:rPr>
          <w:rFonts w:hint="eastAsia"/>
        </w:rPr>
      </w:pPr>
      <w:r>
        <w:t>结果如下：</w:t>
      </w:r>
    </w:p>
    <w:p>
      <w:pPr>
        <w:pStyle w:val="329"/>
      </w:pPr>
      <w:r>
        <w:t xml:space="preserve">   f_name    |        ln</w:t>
      </w:r>
    </w:p>
    <w:p>
      <w:pPr>
        <w:pStyle w:val="329"/>
      </w:pPr>
      <w:r>
        <w:t>-------------+------------------</w:t>
      </w:r>
    </w:p>
    <w:p>
      <w:pPr>
        <w:pStyle w:val="329"/>
      </w:pPr>
      <w:r>
        <w:t xml:space="preserve"> 沪深300指数 | 9.21034037197618</w:t>
      </w:r>
    </w:p>
    <w:p>
      <w:pPr>
        <w:pStyle w:val="329"/>
      </w:pPr>
      <w:r>
        <w:t xml:space="preserve"> 国债        | 9.21034037197618</w:t>
      </w:r>
    </w:p>
    <w:p>
      <w:pPr>
        <w:pStyle w:val="329"/>
      </w:pPr>
      <w:r>
        <w:t xml:space="preserve"> 投资        | 9.21034037197618</w:t>
      </w:r>
    </w:p>
    <w:p>
      <w:pPr>
        <w:pStyle w:val="329"/>
      </w:pPr>
      <w:r>
        <w:t xml:space="preserve"> 股票        | 9.21034037197618</w:t>
      </w:r>
    </w:p>
    <w:p>
      <w:pPr>
        <w:pStyle w:val="290"/>
        <w:rPr>
          <w:rFonts w:hint="eastAsia"/>
        </w:rPr>
      </w:pPr>
      <w:r>
        <w:t>备注：该语句为定义一个SQL片段，该SQL片段会被整个SQL语句用到。</w:t>
      </w:r>
    </w:p>
    <w:p>
      <w:pPr>
        <w:pStyle w:val="290"/>
        <w:rPr>
          <w:rFonts w:hint="eastAsia"/>
        </w:rPr>
      </w:pPr>
      <w:r>
        <w:t>可以使SQL语句的可读性更高。存储SQL片段的表与基本表不同，是一个虚表。数据库不存放对应的定义和数据，这些数据仍存放在原来的基本表中。若基本表中的数据发生变化，从存储SQL片段的表中查询出的数据也随之改变。</w:t>
      </w:r>
    </w:p>
    <w:p>
      <w:pPr>
        <w:pStyle w:val="5"/>
        <w:rPr>
          <w:rFonts w:hint="eastAsia" w:cs="Huawei Sans"/>
        </w:rPr>
      </w:pPr>
      <w:bookmarkStart w:id="33" w:name="_Toc53473206"/>
      <w:r>
        <w:rPr>
          <w:rFonts w:cs="Huawei Sans"/>
        </w:rPr>
        <w:t>视图</w:t>
      </w:r>
      <w:bookmarkEnd w:id="33"/>
    </w:p>
    <w:p>
      <w:pPr>
        <w:pStyle w:val="290"/>
        <w:rPr>
          <w:rFonts w:hint="eastAsia"/>
        </w:rPr>
      </w:pPr>
      <w:r>
        <w:t>视图是一个</w:t>
      </w:r>
      <w:r>
        <w:rPr>
          <w:b/>
          <w:bCs/>
        </w:rPr>
        <w:t>虚拟表</w:t>
      </w:r>
      <w:r>
        <w:t>，是sql的查询结果，其内容由查询定义。对于来自多张关联表的复杂查询，就不得不使用十分复杂的SQL语句进行查询，造成极差的体验感。使用视图之后，可以极大的简化操作，使用视图不需要关心相应表的结构、关联条件等。</w:t>
      </w:r>
    </w:p>
    <w:p>
      <w:pPr>
        <w:pStyle w:val="296"/>
        <w:ind w:left="1293"/>
        <w:rPr>
          <w:rFonts w:hint="eastAsia"/>
        </w:rPr>
      </w:pPr>
      <w:r>
        <w:t>创建视图。</w:t>
      </w:r>
    </w:p>
    <w:p>
      <w:pPr>
        <w:pStyle w:val="290"/>
        <w:rPr>
          <w:rFonts w:hint="eastAsia"/>
        </w:rPr>
      </w:pPr>
      <w:r>
        <w:t>针对“查询用户编号在银行卡表中出现的用户的编号，用户姓名和身份证” 的查询，创建视图。</w:t>
      </w:r>
    </w:p>
    <w:p>
      <w:pPr>
        <w:pStyle w:val="329"/>
        <w:rPr>
          <w:color w:val="FFFFFF"/>
        </w:rPr>
      </w:pPr>
      <w:r>
        <w:rPr>
          <w:color w:val="FFFFFF"/>
        </w:rPr>
        <w:t xml:space="preserve">CREATE VIEW v_client as SELECT c_id,c_name,c_id_card FROM client WHERE EXISTS (SELECT * FROM bank_card WHERE client.c_id = bank_card.b_c_id); </w:t>
      </w:r>
    </w:p>
    <w:p>
      <w:pPr>
        <w:pStyle w:val="290"/>
        <w:rPr>
          <w:rFonts w:hint="eastAsia"/>
        </w:rPr>
      </w:pPr>
      <w:r>
        <w:t>使用视图进行查询。</w:t>
      </w:r>
    </w:p>
    <w:p>
      <w:pPr>
        <w:pStyle w:val="329"/>
      </w:pPr>
      <w:r>
        <w:t>SELECT * FROM v_client;</w:t>
      </w:r>
    </w:p>
    <w:p>
      <w:pPr>
        <w:pStyle w:val="290"/>
        <w:rPr>
          <w:rFonts w:hint="eastAsia"/>
        </w:rPr>
      </w:pPr>
      <w:r>
        <w:t>结果如下：</w:t>
      </w:r>
    </w:p>
    <w:p>
      <w:pPr>
        <w:pStyle w:val="329"/>
      </w:pPr>
      <w:r>
        <w:t>c_id | c_name |      c_id_card</w:t>
      </w:r>
    </w:p>
    <w:p>
      <w:pPr>
        <w:pStyle w:val="329"/>
      </w:pPr>
      <w:r>
        <w:t>------+--------+----------------------</w:t>
      </w:r>
    </w:p>
    <w:p>
      <w:pPr>
        <w:pStyle w:val="329"/>
      </w:pPr>
      <w:r>
        <w:t xml:space="preserve">    1 | 张一   | 340211199301010001</w:t>
      </w:r>
    </w:p>
    <w:p>
      <w:pPr>
        <w:pStyle w:val="329"/>
      </w:pPr>
      <w:r>
        <w:t xml:space="preserve">    3 | 张三   | 340211199301010003</w:t>
      </w:r>
    </w:p>
    <w:p>
      <w:pPr>
        <w:pStyle w:val="329"/>
      </w:pPr>
      <w:r>
        <w:t xml:space="preserve">    5 | 张五   | 340211199301010005</w:t>
      </w:r>
    </w:p>
    <w:p>
      <w:pPr>
        <w:pStyle w:val="329"/>
      </w:pPr>
      <w:r>
        <w:t xml:space="preserve">    7 | 张七   | 340211199301010007</w:t>
      </w:r>
    </w:p>
    <w:p>
      <w:pPr>
        <w:pStyle w:val="329"/>
      </w:pPr>
      <w:r>
        <w:t xml:space="preserve">    9 | 张九   | 340211199301010009</w:t>
      </w:r>
    </w:p>
    <w:p>
      <w:pPr>
        <w:pStyle w:val="329"/>
      </w:pPr>
      <w:r>
        <w:t xml:space="preserve">   10 | 李一   | 340211199301010010</w:t>
      </w:r>
    </w:p>
    <w:p>
      <w:pPr>
        <w:pStyle w:val="329"/>
      </w:pPr>
      <w:r>
        <w:t xml:space="preserve">   12 | 李三   | 340211199301010012</w:t>
      </w:r>
    </w:p>
    <w:p>
      <w:pPr>
        <w:pStyle w:val="329"/>
      </w:pPr>
      <w:r>
        <w:t xml:space="preserve">   14 | 李五   | 340211199301010014</w:t>
      </w:r>
    </w:p>
    <w:p>
      <w:pPr>
        <w:pStyle w:val="329"/>
      </w:pPr>
      <w:r>
        <w:t xml:space="preserve">   16 | 李七   | 340211199301010016</w:t>
      </w:r>
    </w:p>
    <w:p>
      <w:pPr>
        <w:pStyle w:val="329"/>
      </w:pPr>
      <w:r>
        <w:t xml:space="preserve">   18 | 李九   | 340211199301010018</w:t>
      </w:r>
    </w:p>
    <w:p>
      <w:pPr>
        <w:pStyle w:val="329"/>
      </w:pPr>
      <w:r>
        <w:t xml:space="preserve">   19 | 王一   | 340211199301010019</w:t>
      </w:r>
    </w:p>
    <w:p>
      <w:pPr>
        <w:pStyle w:val="329"/>
      </w:pPr>
      <w:r>
        <w:t xml:space="preserve">   21 | 王三   | 340211199301010021</w:t>
      </w:r>
    </w:p>
    <w:p>
      <w:pPr>
        <w:pStyle w:val="329"/>
      </w:pPr>
      <w:r>
        <w:t xml:space="preserve">   23 | 王五   | 340211199301010023</w:t>
      </w:r>
    </w:p>
    <w:p>
      <w:pPr>
        <w:pStyle w:val="329"/>
      </w:pPr>
      <w:r>
        <w:t xml:space="preserve">   24 | 王六   | 340211199301010024</w:t>
      </w:r>
    </w:p>
    <w:p>
      <w:pPr>
        <w:pStyle w:val="329"/>
      </w:pPr>
      <w:r>
        <w:t xml:space="preserve">   26 | 王八   | 340211199301010026</w:t>
      </w:r>
    </w:p>
    <w:p>
      <w:pPr>
        <w:pStyle w:val="329"/>
      </w:pPr>
      <w:r>
        <w:t xml:space="preserve">   27 | 王九   | 340211199301010027</w:t>
      </w:r>
    </w:p>
    <w:p>
      <w:pPr>
        <w:pStyle w:val="329"/>
      </w:pPr>
      <w:r>
        <w:t xml:space="preserve">   29 | 钱二   | 340211199301010029</w:t>
      </w:r>
    </w:p>
    <w:p>
      <w:pPr>
        <w:pStyle w:val="296"/>
        <w:ind w:left="1293"/>
        <w:rPr>
          <w:rFonts w:hint="eastAsia"/>
        </w:rPr>
      </w:pPr>
      <w:r>
        <w:t>修改视图内容</w:t>
      </w:r>
    </w:p>
    <w:p>
      <w:pPr>
        <w:pStyle w:val="290"/>
        <w:rPr>
          <w:rFonts w:hint="eastAsia"/>
        </w:rPr>
      </w:pPr>
      <w:r>
        <w:t>修改视图，在原有查询的基础上，过滤出信用卡用户。</w:t>
      </w:r>
    </w:p>
    <w:p>
      <w:pPr>
        <w:pStyle w:val="329"/>
        <w:rPr>
          <w:color w:val="FFFFFF"/>
        </w:rPr>
      </w:pPr>
      <w:r>
        <w:rPr>
          <w:color w:val="FFFFFF"/>
        </w:rPr>
        <w:t>CREATE OR REPLACE VIEW v_client as SELECT c_id,c_name,c_id_card FROM client WHERE EXISTS (SELECT * FROM bank_card WHERE client.c_id = bank_card.b_c_id and bank_card.b_type='信用卡');</w:t>
      </w:r>
    </w:p>
    <w:p>
      <w:pPr>
        <w:pStyle w:val="290"/>
        <w:rPr>
          <w:rFonts w:hint="eastAsia"/>
        </w:rPr>
      </w:pPr>
      <w:r>
        <w:t>使用视图进行查询。</w:t>
      </w:r>
    </w:p>
    <w:p>
      <w:pPr>
        <w:pStyle w:val="329"/>
      </w:pPr>
      <w:r>
        <w:t>select * from v_client;</w:t>
      </w:r>
    </w:p>
    <w:p>
      <w:pPr>
        <w:pStyle w:val="290"/>
        <w:rPr>
          <w:rFonts w:hint="eastAsia"/>
        </w:rPr>
      </w:pPr>
      <w:r>
        <w:t>结果如下：</w:t>
      </w:r>
    </w:p>
    <w:p>
      <w:pPr>
        <w:pStyle w:val="329"/>
      </w:pPr>
      <w:r>
        <w:t>c_id | c_name |      c_id_card</w:t>
      </w:r>
    </w:p>
    <w:p>
      <w:pPr>
        <w:pStyle w:val="329"/>
      </w:pPr>
      <w:r>
        <w:t>------+--------+----------------------</w:t>
      </w:r>
    </w:p>
    <w:p>
      <w:pPr>
        <w:pStyle w:val="329"/>
      </w:pPr>
      <w:r>
        <w:t xml:space="preserve">    7 | 张七   | 340211199301010007</w:t>
      </w:r>
    </w:p>
    <w:p>
      <w:pPr>
        <w:pStyle w:val="329"/>
      </w:pPr>
      <w:r>
        <w:t xml:space="preserve">    3 | 张三   | 340211199301010003</w:t>
      </w:r>
    </w:p>
    <w:p>
      <w:pPr>
        <w:pStyle w:val="329"/>
      </w:pPr>
      <w:r>
        <w:t xml:space="preserve">    5 | 张五   | 340211199301010005</w:t>
      </w:r>
    </w:p>
    <w:p>
      <w:pPr>
        <w:pStyle w:val="329"/>
      </w:pPr>
      <w:r>
        <w:t xml:space="preserve">    9 | 张九   | 340211199301010009</w:t>
      </w:r>
    </w:p>
    <w:p>
      <w:pPr>
        <w:pStyle w:val="329"/>
      </w:pPr>
      <w:r>
        <w:t xml:space="preserve">   12 | 李三   | 340211199301010012</w:t>
      </w:r>
    </w:p>
    <w:p>
      <w:pPr>
        <w:pStyle w:val="329"/>
      </w:pPr>
      <w:r>
        <w:t xml:space="preserve">   14 | 李五   | 340211199301010014</w:t>
      </w:r>
    </w:p>
    <w:p>
      <w:pPr>
        <w:pStyle w:val="329"/>
      </w:pPr>
      <w:r>
        <w:t xml:space="preserve">   18 | 李九   | 340211199301010018</w:t>
      </w:r>
    </w:p>
    <w:p>
      <w:pPr>
        <w:pStyle w:val="329"/>
      </w:pPr>
      <w:r>
        <w:t xml:space="preserve">   10 | 李一   | 340211199301010010</w:t>
      </w:r>
    </w:p>
    <w:p>
      <w:pPr>
        <w:pStyle w:val="329"/>
      </w:pPr>
      <w:r>
        <w:t xml:space="preserve">   16 | 李七   | 340211199301010016</w:t>
      </w:r>
    </w:p>
    <w:p>
      <w:pPr>
        <w:pStyle w:val="329"/>
      </w:pPr>
      <w:r>
        <w:t xml:space="preserve">    1 | 张一   | 340211199301010001</w:t>
      </w:r>
    </w:p>
    <w:p>
      <w:pPr>
        <w:pStyle w:val="296"/>
        <w:ind w:left="1293"/>
        <w:rPr>
          <w:rFonts w:hint="eastAsia"/>
        </w:rPr>
      </w:pPr>
      <w:r>
        <w:t>修改视图名称。</w:t>
      </w:r>
    </w:p>
    <w:p>
      <w:pPr>
        <w:pStyle w:val="329"/>
      </w:pPr>
      <w:r>
        <w:t>ALTER VIEW v_client RENAME TO v_client_new;</w:t>
      </w:r>
    </w:p>
    <w:p>
      <w:pPr>
        <w:pStyle w:val="296"/>
        <w:ind w:left="1293"/>
        <w:rPr>
          <w:rFonts w:hint="eastAsia"/>
        </w:rPr>
      </w:pPr>
      <w:r>
        <w:t>删除视图。</w:t>
      </w:r>
    </w:p>
    <w:p>
      <w:pPr>
        <w:pStyle w:val="290"/>
        <w:rPr>
          <w:rFonts w:hint="eastAsia"/>
        </w:rPr>
      </w:pPr>
      <w:r>
        <w:t>将v_client视图删除，删除视图不影响基表。</w:t>
      </w:r>
    </w:p>
    <w:p>
      <w:pPr>
        <w:pStyle w:val="329"/>
      </w:pPr>
      <w:r>
        <w:t>DROP VIEW v_client_new;</w:t>
      </w:r>
    </w:p>
    <w:p>
      <w:pPr>
        <w:pStyle w:val="5"/>
        <w:rPr>
          <w:rFonts w:hint="eastAsia" w:cs="Huawei Sans"/>
        </w:rPr>
      </w:pPr>
      <w:bookmarkStart w:id="34" w:name="_Toc53473207"/>
      <w:r>
        <w:rPr>
          <w:rFonts w:cs="Huawei Sans"/>
        </w:rPr>
        <w:t>索引</w:t>
      </w:r>
      <w:bookmarkEnd w:id="34"/>
    </w:p>
    <w:p>
      <w:pPr>
        <w:pStyle w:val="296"/>
        <w:ind w:left="1293"/>
        <w:rPr>
          <w:rFonts w:hint="eastAsia"/>
        </w:rPr>
      </w:pPr>
      <w:r>
        <w:t>创建索引。</w:t>
      </w:r>
    </w:p>
    <w:p>
      <w:pPr>
        <w:pStyle w:val="332"/>
        <w:numPr>
          <w:ilvl w:val="0"/>
          <w:numId w:val="5"/>
        </w:numPr>
        <w:ind w:left="1446"/>
        <w:rPr>
          <w:rFonts w:cs="Huawei Sans"/>
        </w:rPr>
      </w:pPr>
      <w:r>
        <w:rPr>
          <w:rFonts w:cs="Huawei Sans"/>
        </w:rPr>
        <w:t>在普通表property上创建索引。</w:t>
      </w:r>
    </w:p>
    <w:p>
      <w:pPr>
        <w:pStyle w:val="329"/>
        <w:rPr>
          <w:color w:val="FFFFFF"/>
        </w:rPr>
      </w:pPr>
      <w:r>
        <w:rPr>
          <w:color w:val="FFFFFF"/>
        </w:rPr>
        <w:t>CREATE INDEX idx_property ON property(pro_c_id DESC,pro_income,pro_purchase_time);</w:t>
      </w:r>
    </w:p>
    <w:p>
      <w:pPr>
        <w:pStyle w:val="290"/>
        <w:rPr>
          <w:rFonts w:hint="eastAsia"/>
        </w:rPr>
      </w:pPr>
      <w:r>
        <w:t>结果如下：</w:t>
      </w:r>
    </w:p>
    <w:p>
      <w:pPr>
        <w:pStyle w:val="329"/>
      </w:pPr>
      <w:r>
        <w:t>CREATE INDEX</w:t>
      </w:r>
    </w:p>
    <w:p>
      <w:pPr>
        <w:pStyle w:val="296"/>
        <w:ind w:left="1293"/>
        <w:rPr>
          <w:rFonts w:hint="eastAsia"/>
        </w:rPr>
      </w:pPr>
      <w:r>
        <w:t>重命名索引。</w:t>
      </w:r>
    </w:p>
    <w:p>
      <w:pPr>
        <w:pStyle w:val="332"/>
        <w:numPr>
          <w:ilvl w:val="0"/>
          <w:numId w:val="5"/>
        </w:numPr>
        <w:ind w:left="1446"/>
        <w:rPr>
          <w:rFonts w:cs="Huawei Sans"/>
        </w:rPr>
      </w:pPr>
      <w:r>
        <w:rPr>
          <w:rFonts w:cs="Huawei Sans"/>
        </w:rPr>
        <w:t>在普通表property上重建及重命名索引。</w:t>
      </w:r>
    </w:p>
    <w:p>
      <w:pPr>
        <w:pStyle w:val="290"/>
        <w:rPr>
          <w:rFonts w:hint="eastAsia"/>
        </w:rPr>
      </w:pPr>
      <w:r>
        <w:t>重建索引。</w:t>
      </w:r>
    </w:p>
    <w:p>
      <w:pPr>
        <w:pStyle w:val="329"/>
        <w:rPr>
          <w:color w:val="FFFFFF"/>
        </w:rPr>
      </w:pPr>
      <w:r>
        <w:rPr>
          <w:color w:val="FFFFFF"/>
        </w:rPr>
        <w:t>DROP INDEX idx_property;</w:t>
      </w:r>
    </w:p>
    <w:p>
      <w:pPr>
        <w:pStyle w:val="329"/>
        <w:rPr>
          <w:color w:val="FFFFFF"/>
        </w:rPr>
      </w:pPr>
      <w:r>
        <w:rPr>
          <w:color w:val="FFFFFF"/>
        </w:rPr>
        <w:t>CREATE INDEX idx_property ON property(pro_c_id DESC,pro_income,pro_purchase_time);</w:t>
      </w:r>
    </w:p>
    <w:p>
      <w:pPr>
        <w:pStyle w:val="290"/>
        <w:rPr>
          <w:rFonts w:hint="eastAsia"/>
        </w:rPr>
      </w:pPr>
      <w:r>
        <w:t>重命名索引。</w:t>
      </w:r>
    </w:p>
    <w:p>
      <w:pPr>
        <w:pStyle w:val="329"/>
      </w:pPr>
      <w:r>
        <w:t>ALTER INDEX idx_property RENAME TO idx_property_temp;</w:t>
      </w:r>
    </w:p>
    <w:p>
      <w:pPr>
        <w:pStyle w:val="296"/>
        <w:ind w:left="1293"/>
        <w:rPr>
          <w:rFonts w:hint="eastAsia"/>
        </w:rPr>
      </w:pPr>
      <w:r>
        <w:t>删除索引。</w:t>
      </w:r>
    </w:p>
    <w:p>
      <w:pPr>
        <w:pStyle w:val="332"/>
        <w:numPr>
          <w:ilvl w:val="0"/>
          <w:numId w:val="5"/>
        </w:numPr>
        <w:ind w:left="1446"/>
        <w:rPr>
          <w:rFonts w:cs="Huawei Sans"/>
        </w:rPr>
      </w:pPr>
      <w:r>
        <w:rPr>
          <w:rFonts w:cs="Huawei Sans"/>
        </w:rPr>
        <w:t>删除索引idx_property_temp。</w:t>
      </w:r>
    </w:p>
    <w:p>
      <w:pPr>
        <w:pStyle w:val="329"/>
      </w:pPr>
      <w:r>
        <w:t>DROP INDEX idx_property_temp;</w:t>
      </w:r>
    </w:p>
    <w:p>
      <w:pPr>
        <w:pStyle w:val="5"/>
        <w:rPr>
          <w:rFonts w:hint="eastAsia" w:cs="Huawei Sans"/>
        </w:rPr>
      </w:pPr>
      <w:bookmarkStart w:id="35" w:name="_Toc16353974"/>
      <w:bookmarkStart w:id="36" w:name="_Toc19795489"/>
      <w:bookmarkStart w:id="37" w:name="_Toc45098041"/>
      <w:bookmarkStart w:id="38" w:name="_Toc53473208"/>
      <w:r>
        <w:rPr>
          <w:rFonts w:cs="Huawei Sans"/>
        </w:rPr>
        <w:t>数据的修改和删除</w:t>
      </w:r>
      <w:bookmarkEnd w:id="35"/>
      <w:bookmarkEnd w:id="36"/>
      <w:bookmarkEnd w:id="37"/>
      <w:bookmarkEnd w:id="38"/>
    </w:p>
    <w:p>
      <w:pPr>
        <w:pStyle w:val="296"/>
        <w:ind w:left="1293"/>
        <w:rPr>
          <w:rFonts w:hint="eastAsia"/>
        </w:rPr>
      </w:pPr>
      <w:bookmarkStart w:id="39" w:name="_Toc16353975"/>
      <w:r>
        <w:t>修改数据</w:t>
      </w:r>
      <w:bookmarkEnd w:id="39"/>
      <w:r>
        <w:t>。</w:t>
      </w:r>
    </w:p>
    <w:p>
      <w:pPr>
        <w:pStyle w:val="332"/>
        <w:numPr>
          <w:ilvl w:val="0"/>
          <w:numId w:val="5"/>
        </w:numPr>
        <w:ind w:left="1446"/>
        <w:rPr>
          <w:rFonts w:cs="Huawei Sans"/>
        </w:rPr>
      </w:pPr>
      <w:r>
        <w:rPr>
          <w:rFonts w:cs="Huawei Sans"/>
        </w:rPr>
        <w:t>修改/更新银行卡信息表中b_c_id小于10和客户信息表中c_id相同的记录的b_type字段。</w:t>
      </w:r>
    </w:p>
    <w:p>
      <w:pPr>
        <w:pStyle w:val="290"/>
        <w:rPr>
          <w:rFonts w:hint="eastAsia"/>
        </w:rPr>
      </w:pPr>
      <w:r>
        <w:t>查看表数据。</w:t>
      </w:r>
    </w:p>
    <w:p>
      <w:pPr>
        <w:pStyle w:val="329"/>
        <w:rPr>
          <w:color w:val="FFFFFF"/>
        </w:rPr>
      </w:pPr>
      <w:r>
        <w:rPr>
          <w:color w:val="FFFFFF"/>
        </w:rPr>
        <w:t>SELECT * FROM bank_card where b_c_id&lt;10 ORDER BY b_c_id;</w:t>
      </w:r>
    </w:p>
    <w:p>
      <w:pPr>
        <w:pStyle w:val="290"/>
        <w:rPr>
          <w:rFonts w:hint="eastAsia"/>
        </w:rPr>
      </w:pPr>
      <w:r>
        <w:t>结果如下：</w:t>
      </w:r>
    </w:p>
    <w:p>
      <w:pPr>
        <w:pStyle w:val="329"/>
      </w:pPr>
      <w:r>
        <w:t xml:space="preserve">            b_number            |      b_type       | b_c_id</w:t>
      </w:r>
    </w:p>
    <w:p>
      <w:pPr>
        <w:pStyle w:val="329"/>
      </w:pPr>
      <w:r>
        <w:t>--------------------------------+-------------------+--------</w:t>
      </w:r>
    </w:p>
    <w:p>
      <w:pPr>
        <w:pStyle w:val="329"/>
      </w:pPr>
      <w:r>
        <w:t xml:space="preserve"> 6222021302020000001            | 信用卡            |      1</w:t>
      </w:r>
    </w:p>
    <w:p>
      <w:pPr>
        <w:pStyle w:val="329"/>
      </w:pPr>
      <w:r>
        <w:t xml:space="preserve"> 6222021302020000016            | 储蓄卡            |      3</w:t>
      </w:r>
    </w:p>
    <w:p>
      <w:pPr>
        <w:pStyle w:val="329"/>
      </w:pPr>
      <w:r>
        <w:t xml:space="preserve"> 6222021302020000002            | 信用卡            |      3</w:t>
      </w:r>
    </w:p>
    <w:p>
      <w:pPr>
        <w:pStyle w:val="329"/>
      </w:pPr>
      <w:r>
        <w:t xml:space="preserve"> 6222021302020000003            | 信用卡            |      5</w:t>
      </w:r>
    </w:p>
    <w:p>
      <w:pPr>
        <w:pStyle w:val="329"/>
      </w:pPr>
      <w:r>
        <w:t xml:space="preserve"> 6222021302020000004            | 信用卡            |      7</w:t>
      </w:r>
    </w:p>
    <w:p>
      <w:pPr>
        <w:pStyle w:val="329"/>
      </w:pPr>
      <w:r>
        <w:t xml:space="preserve"> 6222021302020000013            | 储蓄卡            |      7</w:t>
      </w:r>
    </w:p>
    <w:p>
      <w:pPr>
        <w:pStyle w:val="329"/>
      </w:pPr>
      <w:r>
        <w:t xml:space="preserve"> 6222021302020000005            | 信用卡            |      9</w:t>
      </w:r>
    </w:p>
    <w:p>
      <w:pPr>
        <w:pStyle w:val="290"/>
        <w:rPr>
          <w:rFonts w:hint="eastAsia"/>
        </w:rPr>
      </w:pPr>
      <w:r>
        <w:t>开始更新数据：</w:t>
      </w:r>
    </w:p>
    <w:p>
      <w:pPr>
        <w:pStyle w:val="329"/>
        <w:rPr>
          <w:color w:val="FFFFFF"/>
        </w:rPr>
      </w:pPr>
      <w:r>
        <w:rPr>
          <w:color w:val="FFFFFF"/>
        </w:rPr>
        <w:t>UPDATE bank_card SET bank_card.b_type='借记卡' from client where bank_card.b_c_id = client.c_id and bank_card.b_c_id&lt;10;</w:t>
      </w:r>
    </w:p>
    <w:p>
      <w:pPr>
        <w:pStyle w:val="290"/>
        <w:rPr>
          <w:rFonts w:hint="eastAsia"/>
        </w:rPr>
      </w:pPr>
      <w:r>
        <w:t>重新查询数据情况。</w:t>
      </w:r>
    </w:p>
    <w:p>
      <w:pPr>
        <w:pStyle w:val="329"/>
        <w:rPr>
          <w:color w:val="FFFFFF"/>
        </w:rPr>
      </w:pPr>
      <w:r>
        <w:rPr>
          <w:color w:val="FFFFFF"/>
        </w:rPr>
        <w:t>SELECT * FROM bank_card ORDER BY b_c_id;</w:t>
      </w:r>
    </w:p>
    <w:p>
      <w:pPr>
        <w:pStyle w:val="290"/>
        <w:rPr>
          <w:rFonts w:hint="eastAsia"/>
        </w:rPr>
      </w:pPr>
      <w:r>
        <w:t>结果如下：</w:t>
      </w:r>
    </w:p>
    <w:p>
      <w:pPr>
        <w:pStyle w:val="329"/>
      </w:pPr>
      <w:r>
        <w:t xml:space="preserve">            b_number            |      b_type       | b_c_id</w:t>
      </w:r>
    </w:p>
    <w:p>
      <w:pPr>
        <w:pStyle w:val="329"/>
      </w:pPr>
      <w:r>
        <w:t>--------------------------------+-------------------+--------</w:t>
      </w:r>
    </w:p>
    <w:p>
      <w:pPr>
        <w:pStyle w:val="329"/>
      </w:pPr>
      <w:r>
        <w:t xml:space="preserve"> 6222021302020000001            | 借记卡            |      1</w:t>
      </w:r>
    </w:p>
    <w:p>
      <w:pPr>
        <w:pStyle w:val="329"/>
      </w:pPr>
      <w:r>
        <w:t xml:space="preserve"> 6222021302020000002            | 借记卡            |      3</w:t>
      </w:r>
    </w:p>
    <w:p>
      <w:pPr>
        <w:pStyle w:val="329"/>
      </w:pPr>
      <w:r>
        <w:t xml:space="preserve"> 6222021302020000016            | 借记卡            |      3</w:t>
      </w:r>
    </w:p>
    <w:p>
      <w:pPr>
        <w:pStyle w:val="329"/>
      </w:pPr>
      <w:r>
        <w:t xml:space="preserve"> 6222021302020000003            | 借记卡            |      5</w:t>
      </w:r>
    </w:p>
    <w:p>
      <w:pPr>
        <w:pStyle w:val="329"/>
      </w:pPr>
      <w:r>
        <w:t xml:space="preserve"> 6222021302020000013            | 借记卡            |      7</w:t>
      </w:r>
    </w:p>
    <w:p>
      <w:pPr>
        <w:pStyle w:val="329"/>
      </w:pPr>
      <w:r>
        <w:t xml:space="preserve"> 6222021302020000004            | 借记卡            |      7</w:t>
      </w:r>
    </w:p>
    <w:p>
      <w:pPr>
        <w:pStyle w:val="329"/>
      </w:pPr>
      <w:r>
        <w:t xml:space="preserve"> 6222021302020000005            | 借记卡            |      9</w:t>
      </w:r>
    </w:p>
    <w:p>
      <w:pPr>
        <w:pStyle w:val="329"/>
      </w:pPr>
      <w:r>
        <w:t xml:space="preserve"> 6222021302020000006            | 信用卡            |     10</w:t>
      </w:r>
    </w:p>
    <w:p>
      <w:pPr>
        <w:pStyle w:val="329"/>
      </w:pPr>
      <w:r>
        <w:t xml:space="preserve"> 6222021302020000007            | 信用卡            |     12</w:t>
      </w:r>
    </w:p>
    <w:p>
      <w:pPr>
        <w:pStyle w:val="329"/>
      </w:pPr>
      <w:r>
        <w:t xml:space="preserve"> 6222021302020000019            | 储蓄卡            |     12</w:t>
      </w:r>
    </w:p>
    <w:p>
      <w:pPr>
        <w:pStyle w:val="329"/>
      </w:pPr>
      <w:r>
        <w:t xml:space="preserve"> 6222021302020000008            | 信用卡            |     14</w:t>
      </w:r>
    </w:p>
    <w:p>
      <w:pPr>
        <w:pStyle w:val="329"/>
      </w:pPr>
      <w:r>
        <w:t xml:space="preserve"> 6222021302020000009            | 信用卡            |     16</w:t>
      </w:r>
    </w:p>
    <w:p>
      <w:pPr>
        <w:pStyle w:val="329"/>
      </w:pPr>
      <w:r>
        <w:t xml:space="preserve"> 6222021302020000010            | 信用卡            |     18</w:t>
      </w:r>
    </w:p>
    <w:p>
      <w:pPr>
        <w:pStyle w:val="329"/>
      </w:pPr>
      <w:r>
        <w:t xml:space="preserve"> 6222021302020000011            | 储蓄卡            |     19</w:t>
      </w:r>
    </w:p>
    <w:p>
      <w:pPr>
        <w:pStyle w:val="329"/>
      </w:pPr>
      <w:r>
        <w:t xml:space="preserve"> 6222021302020000012            | 储蓄卡            |     21</w:t>
      </w:r>
    </w:p>
    <w:p>
      <w:pPr>
        <w:pStyle w:val="329"/>
      </w:pPr>
      <w:r>
        <w:t xml:space="preserve"> 6222021302020000014            | 储蓄卡            |     23</w:t>
      </w:r>
    </w:p>
    <w:p>
      <w:pPr>
        <w:pStyle w:val="329"/>
      </w:pPr>
      <w:r>
        <w:t xml:space="preserve"> 6222021302020000015            | 储蓄卡            |     24</w:t>
      </w:r>
    </w:p>
    <w:p>
      <w:pPr>
        <w:pStyle w:val="329"/>
      </w:pPr>
      <w:r>
        <w:t xml:space="preserve"> 6222021302020000017            | 储蓄卡            |     26</w:t>
      </w:r>
    </w:p>
    <w:p>
      <w:pPr>
        <w:pStyle w:val="329"/>
      </w:pPr>
      <w:r>
        <w:t xml:space="preserve"> 6222021302020000018            | 储蓄卡            |     27</w:t>
      </w:r>
    </w:p>
    <w:p>
      <w:pPr>
        <w:pStyle w:val="329"/>
      </w:pPr>
      <w:r>
        <w:t xml:space="preserve"> 6222021302020000020            | 储蓄卡            |     29</w:t>
      </w:r>
    </w:p>
    <w:p>
      <w:pPr>
        <w:pStyle w:val="296"/>
        <w:ind w:left="1293"/>
        <w:rPr>
          <w:rFonts w:hint="eastAsia"/>
        </w:rPr>
      </w:pPr>
      <w:bookmarkStart w:id="40" w:name="_Toc16353976"/>
      <w:r>
        <w:t>删除指定数据</w:t>
      </w:r>
      <w:bookmarkEnd w:id="40"/>
      <w:r>
        <w:t>。</w:t>
      </w:r>
    </w:p>
    <w:p>
      <w:pPr>
        <w:pStyle w:val="332"/>
        <w:numPr>
          <w:ilvl w:val="0"/>
          <w:numId w:val="5"/>
        </w:numPr>
        <w:ind w:left="1446"/>
        <w:rPr>
          <w:rFonts w:cs="Huawei Sans"/>
        </w:rPr>
      </w:pPr>
      <w:r>
        <w:rPr>
          <w:rFonts w:cs="Huawei Sans"/>
        </w:rPr>
        <w:t>删除基金信息表中编号小于3的行。</w:t>
      </w:r>
    </w:p>
    <w:p>
      <w:pPr>
        <w:pStyle w:val="290"/>
        <w:rPr>
          <w:rFonts w:hint="eastAsia"/>
        </w:rPr>
      </w:pPr>
      <w:r>
        <w:t>删除前查询结果。</w:t>
      </w:r>
    </w:p>
    <w:p>
      <w:pPr>
        <w:pStyle w:val="329"/>
      </w:pPr>
      <w:r>
        <w:t>SELECT * FROM fund;</w:t>
      </w:r>
    </w:p>
    <w:p>
      <w:pPr>
        <w:pStyle w:val="290"/>
        <w:rPr>
          <w:rFonts w:hint="eastAsia"/>
        </w:rPr>
      </w:pPr>
      <w:r>
        <w:t>结果如下：</w:t>
      </w:r>
    </w:p>
    <w:p>
      <w:pPr>
        <w:pStyle w:val="329"/>
      </w:pPr>
      <w:r>
        <w:t xml:space="preserve">   f_name    | f_id |      f_type       | f_amount |     risk_level      | f_manager</w:t>
      </w:r>
    </w:p>
    <w:p>
      <w:pPr>
        <w:pStyle w:val="329"/>
      </w:pPr>
      <w:r>
        <w:t>-------------+------+-------------------+----------+---------------------+-----------</w:t>
      </w:r>
    </w:p>
    <w:p>
      <w:pPr>
        <w:pStyle w:val="329"/>
      </w:pPr>
      <w:r>
        <w:t xml:space="preserve"> 股票        |    1 | 股票型            |    10000 | 高                  |         1</w:t>
      </w:r>
    </w:p>
    <w:p>
      <w:pPr>
        <w:pStyle w:val="329"/>
      </w:pPr>
      <w:r>
        <w:t xml:space="preserve"> 投资        |    2 | 债券型            |    10000 | 中                  |         2</w:t>
      </w:r>
    </w:p>
    <w:p>
      <w:pPr>
        <w:pStyle w:val="329"/>
      </w:pPr>
      <w:r>
        <w:t xml:space="preserve"> 国债        |    3 | 货币型            |    10000 | 低                  |         3</w:t>
      </w:r>
    </w:p>
    <w:p>
      <w:pPr>
        <w:pStyle w:val="329"/>
      </w:pPr>
      <w:r>
        <w:t xml:space="preserve"> 沪深300指数 |    4 | 指数型            |    10000 | 中                  |         4</w:t>
      </w:r>
    </w:p>
    <w:p>
      <w:pPr>
        <w:pStyle w:val="290"/>
        <w:rPr>
          <w:rFonts w:hint="eastAsia"/>
        </w:rPr>
      </w:pPr>
      <w:r>
        <w:t>开始删除数据：</w:t>
      </w:r>
    </w:p>
    <w:p>
      <w:pPr>
        <w:pStyle w:val="329"/>
        <w:rPr>
          <w:color w:val="FFFFFF"/>
        </w:rPr>
      </w:pPr>
      <w:r>
        <w:rPr>
          <w:color w:val="FFFFFF"/>
        </w:rPr>
        <w:t>DELETE FROM fund WHERE f_id&lt;3;</w:t>
      </w:r>
    </w:p>
    <w:p>
      <w:pPr>
        <w:pStyle w:val="290"/>
        <w:rPr>
          <w:rFonts w:hint="eastAsia"/>
        </w:rPr>
      </w:pPr>
      <w:r>
        <w:t>查询删除结果。</w:t>
      </w:r>
    </w:p>
    <w:p>
      <w:pPr>
        <w:pStyle w:val="329"/>
      </w:pPr>
      <w:r>
        <w:t>SELECT * FROM fund;</w:t>
      </w:r>
    </w:p>
    <w:p>
      <w:pPr>
        <w:pStyle w:val="290"/>
        <w:rPr>
          <w:rFonts w:hint="eastAsia"/>
        </w:rPr>
      </w:pPr>
      <w:r>
        <w:t>结果如下：</w:t>
      </w:r>
    </w:p>
    <w:p>
      <w:pPr>
        <w:pStyle w:val="329"/>
      </w:pPr>
      <w:r>
        <w:t xml:space="preserve">   f_name    | f_id |      f_type       | f_amount |     risk_level      | f_manager</w:t>
      </w:r>
    </w:p>
    <w:p>
      <w:pPr>
        <w:pStyle w:val="329"/>
      </w:pPr>
      <w:r>
        <w:t>-------------+------+-------------------+----------+---------------------+-----------</w:t>
      </w:r>
    </w:p>
    <w:p>
      <w:pPr>
        <w:pStyle w:val="329"/>
      </w:pPr>
      <w:r>
        <w:t xml:space="preserve"> 国债        |    3 | 货币型            |    10000 | 低                  |         3</w:t>
      </w:r>
    </w:p>
    <w:p>
      <w:pPr>
        <w:pStyle w:val="329"/>
      </w:pPr>
      <w:r>
        <w:t xml:space="preserve"> 沪深300指数 |    4 | 指数型            |    10000 | 中                  |         4</w:t>
      </w:r>
    </w:p>
    <w:p>
      <w:pPr>
        <w:pStyle w:val="5"/>
        <w:rPr>
          <w:rFonts w:hint="eastAsia" w:cs="Huawei Sans"/>
        </w:rPr>
      </w:pPr>
      <w:bookmarkStart w:id="41" w:name="_Toc45098042"/>
      <w:bookmarkStart w:id="42" w:name="_Toc16353977"/>
      <w:bookmarkStart w:id="43" w:name="_Toc19795490"/>
      <w:bookmarkStart w:id="44" w:name="_Toc53473209"/>
      <w:r>
        <w:rPr>
          <w:rFonts w:cs="Huawei Sans"/>
        </w:rPr>
        <w:t>新用户的创建和授权</w:t>
      </w:r>
      <w:bookmarkEnd w:id="41"/>
      <w:bookmarkEnd w:id="42"/>
      <w:bookmarkEnd w:id="43"/>
      <w:bookmarkEnd w:id="44"/>
      <w:r>
        <w:rPr>
          <w:rFonts w:hint="eastAsia" w:cs="Huawei Sans"/>
        </w:rPr>
        <w:t xml:space="preserve"> （</w:t>
      </w:r>
      <w:r>
        <w:rPr>
          <w:rFonts w:hint="eastAsia" w:ascii="微软雅黑" w:hAnsi="微软雅黑" w:eastAsia="微软雅黑"/>
        </w:rPr>
        <w:t>基于Gauss</w:t>
      </w:r>
      <w:r>
        <w:rPr>
          <w:rFonts w:ascii="微软雅黑" w:hAnsi="微软雅黑" w:eastAsia="微软雅黑"/>
        </w:rPr>
        <w:t>DB</w:t>
      </w:r>
      <w:r>
        <w:rPr>
          <w:rFonts w:hint="eastAsia" w:ascii="微软雅黑" w:hAnsi="微软雅黑" w:eastAsia="微软雅黑"/>
        </w:rPr>
        <w:t>的操作可能没有权限进行此步骤</w:t>
      </w:r>
      <w:r>
        <w:rPr>
          <w:rFonts w:hint="eastAsia" w:cs="Huawei Sans"/>
        </w:rPr>
        <w:t>）</w:t>
      </w:r>
    </w:p>
    <w:p>
      <w:pPr>
        <w:pStyle w:val="290"/>
        <w:rPr>
          <w:rFonts w:hint="eastAsia"/>
        </w:rPr>
      </w:pPr>
      <w:r>
        <w:t>在本章中，假设C银行的某新员工想要在自己的用户下去访问sys用户下的金融数据库，则该员工需要向sys申请添加相关权限，具体操作如下：</w:t>
      </w:r>
    </w:p>
    <w:p>
      <w:pPr>
        <w:pStyle w:val="296"/>
        <w:ind w:left="1293"/>
        <w:rPr>
          <w:rFonts w:hint="eastAsia"/>
        </w:rPr>
      </w:pPr>
      <w:r>
        <w:t>连接数据库后，进入SQL命令界面。创建用户dbuser，密码为Gauss#3demo。</w:t>
      </w:r>
    </w:p>
    <w:p>
      <w:pPr>
        <w:pStyle w:val="329"/>
      </w:pPr>
      <w:r>
        <w:t>CREATE USER dbuser IDENTIFIED BY 'Gauss#3demo';</w:t>
      </w:r>
    </w:p>
    <w:p>
      <w:pPr>
        <w:pStyle w:val="296"/>
        <w:ind w:left="1293"/>
        <w:rPr>
          <w:rFonts w:hint="eastAsia"/>
        </w:rPr>
      </w:pPr>
      <w:r>
        <w:t>给用户dbuser授予finance数据库下bank_card表的查询和插入权限，并将SCHEMA的权限也授予dbuser用户。</w:t>
      </w:r>
    </w:p>
    <w:p>
      <w:pPr>
        <w:pStyle w:val="329"/>
      </w:pPr>
      <w:r>
        <w:t>GRANT SELECT,INSERT ON finance.bank_card TO dbuser;</w:t>
      </w:r>
    </w:p>
    <w:p>
      <w:pPr>
        <w:pStyle w:val="329"/>
      </w:pPr>
      <w:r>
        <w:t>GRANT ALL ON SCHEMA finance to dbuser;</w:t>
      </w:r>
    </w:p>
    <w:p>
      <w:pPr>
        <w:pStyle w:val="5"/>
        <w:rPr>
          <w:rFonts w:hint="eastAsia" w:cs="Huawei Sans"/>
        </w:rPr>
      </w:pPr>
      <w:bookmarkStart w:id="45" w:name="_Toc53473210"/>
      <w:bookmarkStart w:id="46" w:name="_Toc45098044"/>
      <w:bookmarkStart w:id="47" w:name="_Toc16353979"/>
      <w:bookmarkStart w:id="48" w:name="_Toc19795492"/>
      <w:r>
        <w:rPr>
          <w:rFonts w:cs="Huawei Sans"/>
        </w:rPr>
        <w:t>新用户连接数据库</w:t>
      </w:r>
      <w:bookmarkEnd w:id="45"/>
      <w:bookmarkEnd w:id="46"/>
      <w:bookmarkEnd w:id="47"/>
      <w:bookmarkEnd w:id="48"/>
    </w:p>
    <w:p>
      <w:pPr>
        <w:pStyle w:val="296"/>
        <w:ind w:left="1293"/>
        <w:rPr>
          <w:rFonts w:hint="eastAsia"/>
        </w:rPr>
      </w:pPr>
      <w:r>
        <w:t>在gsql登录数据库，使用新用户连接。</w:t>
      </w:r>
    </w:p>
    <w:p>
      <w:pPr>
        <w:pStyle w:val="290"/>
        <w:rPr>
          <w:rFonts w:hint="eastAsia"/>
        </w:rPr>
      </w:pPr>
      <w:r>
        <w:t>使用操作系统omm用户在新的窗口登陆并执行以下命令，并输入对应的密码。</w:t>
      </w:r>
    </w:p>
    <w:p>
      <w:pPr>
        <w:pStyle w:val="329"/>
      </w:pPr>
      <w:r>
        <w:t>gsql -d finance -U dbuser -p 26000;</w:t>
      </w:r>
    </w:p>
    <w:p>
      <w:pPr>
        <w:pStyle w:val="296"/>
        <w:ind w:left="1293"/>
        <w:rPr>
          <w:rFonts w:hint="eastAsia"/>
        </w:rPr>
      </w:pPr>
      <w:r>
        <w:t>访问finance数据库的表bank_card。</w:t>
      </w:r>
    </w:p>
    <w:p>
      <w:pPr>
        <w:pStyle w:val="329"/>
      </w:pPr>
      <w:r>
        <w:t>select * from finance. bank_card where b_c_id&lt;10;</w:t>
      </w:r>
    </w:p>
    <w:p>
      <w:pPr>
        <w:pStyle w:val="290"/>
        <w:rPr>
          <w:rFonts w:hint="eastAsia"/>
        </w:rPr>
      </w:pPr>
      <w:r>
        <w:t>结果如下：</w:t>
      </w:r>
    </w:p>
    <w:p>
      <w:pPr>
        <w:pStyle w:val="329"/>
      </w:pPr>
      <w:r>
        <w:t xml:space="preserve">            b_number            |      b_type       | b_c_id</w:t>
      </w:r>
    </w:p>
    <w:p>
      <w:pPr>
        <w:pStyle w:val="329"/>
      </w:pPr>
      <w:r>
        <w:t>--------------------------------+-------------------+--------</w:t>
      </w:r>
    </w:p>
    <w:p>
      <w:pPr>
        <w:pStyle w:val="329"/>
      </w:pPr>
      <w:r>
        <w:t xml:space="preserve"> 6222021302020000001            | 借记卡            |      1</w:t>
      </w:r>
    </w:p>
    <w:p>
      <w:pPr>
        <w:pStyle w:val="329"/>
      </w:pPr>
      <w:r>
        <w:t xml:space="preserve"> 6222021302020000002            | 借记卡            |      3</w:t>
      </w:r>
    </w:p>
    <w:p>
      <w:pPr>
        <w:pStyle w:val="329"/>
      </w:pPr>
      <w:r>
        <w:t xml:space="preserve"> 6222021302020000003            | 借记卡            |      5</w:t>
      </w:r>
    </w:p>
    <w:p>
      <w:pPr>
        <w:pStyle w:val="329"/>
      </w:pPr>
      <w:r>
        <w:t xml:space="preserve"> 6222021302020000004            | 借记卡            |      7</w:t>
      </w:r>
    </w:p>
    <w:p>
      <w:pPr>
        <w:pStyle w:val="329"/>
      </w:pPr>
      <w:r>
        <w:t xml:space="preserve"> 6222021302020000005            | 借记卡            |      9</w:t>
      </w:r>
    </w:p>
    <w:p>
      <w:pPr>
        <w:pStyle w:val="329"/>
      </w:pPr>
      <w:r>
        <w:t xml:space="preserve"> 6222021302020000013            | 借记卡            |      7</w:t>
      </w:r>
    </w:p>
    <w:p>
      <w:pPr>
        <w:pStyle w:val="329"/>
      </w:pPr>
      <w:r>
        <w:t xml:space="preserve"> 6222021302020000016            | 借记卡            |      3</w:t>
      </w:r>
    </w:p>
    <w:p>
      <w:pPr>
        <w:pStyle w:val="5"/>
        <w:rPr>
          <w:rFonts w:hint="eastAsia" w:cs="Huawei Sans"/>
        </w:rPr>
      </w:pPr>
      <w:bookmarkStart w:id="49" w:name="_Toc53473211"/>
      <w:r>
        <w:rPr>
          <w:rFonts w:cs="Huawei Sans"/>
        </w:rPr>
        <w:t>删除Schema</w:t>
      </w:r>
      <w:bookmarkEnd w:id="49"/>
    </w:p>
    <w:p>
      <w:pPr>
        <w:pStyle w:val="296"/>
        <w:ind w:left="1293"/>
        <w:rPr>
          <w:rFonts w:hint="eastAsia"/>
        </w:rPr>
      </w:pPr>
      <w:r>
        <w:t>使用管理员用户登陆finance数据库。</w:t>
      </w:r>
    </w:p>
    <w:p>
      <w:pPr>
        <w:pStyle w:val="290"/>
        <w:rPr>
          <w:rFonts w:hint="eastAsia"/>
        </w:rPr>
      </w:pPr>
      <w:r>
        <w:t>使用操作系统omm用户使用gsql，新建session。</w:t>
      </w:r>
    </w:p>
    <w:p>
      <w:pPr>
        <w:pStyle w:val="329"/>
      </w:pPr>
      <w:r>
        <w:t>gsql -d finance -p 26000</w:t>
      </w:r>
    </w:p>
    <w:p>
      <w:pPr>
        <w:pStyle w:val="296"/>
        <w:ind w:left="1293"/>
        <w:rPr>
          <w:rFonts w:hint="eastAsia"/>
        </w:rPr>
      </w:pPr>
      <w:r>
        <w:t>使用“\dn”查看数据库下的schema</w:t>
      </w:r>
      <w:r>
        <w:rPr>
          <w:rFonts w:hint="eastAsia"/>
        </w:rPr>
        <w:t>。</w:t>
      </w:r>
    </w:p>
    <w:p>
      <w:pPr>
        <w:pStyle w:val="329"/>
      </w:pPr>
      <w:r>
        <w:t>\dn</w:t>
      </w:r>
    </w:p>
    <w:p>
      <w:pPr>
        <w:pStyle w:val="329"/>
      </w:pPr>
      <w:r>
        <w:t xml:space="preserve">  List of schemas</w:t>
      </w:r>
    </w:p>
    <w:p>
      <w:pPr>
        <w:pStyle w:val="329"/>
      </w:pPr>
      <w:r>
        <w:t xml:space="preserve">   Name    | Owner</w:t>
      </w:r>
    </w:p>
    <w:p>
      <w:pPr>
        <w:pStyle w:val="329"/>
      </w:pPr>
      <w:r>
        <w:t>-----------+--------</w:t>
      </w:r>
    </w:p>
    <w:p>
      <w:pPr>
        <w:pStyle w:val="329"/>
      </w:pPr>
      <w:r>
        <w:t xml:space="preserve"> cstore    | omm</w:t>
      </w:r>
    </w:p>
    <w:p>
      <w:pPr>
        <w:pStyle w:val="329"/>
      </w:pPr>
      <w:r>
        <w:t xml:space="preserve"> dbms_perf | omm</w:t>
      </w:r>
    </w:p>
    <w:p>
      <w:pPr>
        <w:pStyle w:val="329"/>
      </w:pPr>
      <w:r>
        <w:t xml:space="preserve"> dbuser    | dbuser</w:t>
      </w:r>
    </w:p>
    <w:p>
      <w:pPr>
        <w:pStyle w:val="329"/>
      </w:pPr>
      <w:r>
        <w:t xml:space="preserve"> finance   | omm</w:t>
      </w:r>
    </w:p>
    <w:p>
      <w:pPr>
        <w:pStyle w:val="329"/>
      </w:pPr>
      <w:r>
        <w:t xml:space="preserve"> public    | omm</w:t>
      </w:r>
    </w:p>
    <w:p>
      <w:pPr>
        <w:pStyle w:val="329"/>
      </w:pPr>
      <w:r>
        <w:t xml:space="preserve"> snapshot  | omm</w:t>
      </w:r>
    </w:p>
    <w:p>
      <w:pPr>
        <w:pStyle w:val="296"/>
        <w:ind w:left="1293"/>
        <w:rPr>
          <w:rFonts w:hint="eastAsia"/>
        </w:rPr>
      </w:pPr>
      <w:r>
        <w:t>设置默认查询为finance。</w:t>
      </w:r>
    </w:p>
    <w:p>
      <w:pPr>
        <w:pStyle w:val="329"/>
      </w:pPr>
      <w:r>
        <w:t>set search_path to finance;</w:t>
      </w:r>
    </w:p>
    <w:p>
      <w:pPr>
        <w:pStyle w:val="296"/>
        <w:ind w:left="1293"/>
        <w:rPr>
          <w:rFonts w:hint="eastAsia"/>
        </w:rPr>
      </w:pPr>
      <w:r>
        <w:t>使用“\dt”命令可以看到在finance中的对象。</w:t>
      </w:r>
    </w:p>
    <w:p>
      <w:pPr>
        <w:pStyle w:val="329"/>
      </w:pPr>
      <w:r>
        <w:t xml:space="preserve">\dt                               </w:t>
      </w:r>
    </w:p>
    <w:p>
      <w:pPr>
        <w:pStyle w:val="329"/>
      </w:pPr>
      <w:r>
        <w:t>List of relations</w:t>
      </w:r>
    </w:p>
    <w:p>
      <w:pPr>
        <w:pStyle w:val="329"/>
      </w:pPr>
      <w:r>
        <w:t xml:space="preserve"> Schema  |       Name       | Type  | Owner |             Storage</w:t>
      </w:r>
    </w:p>
    <w:p>
      <w:pPr>
        <w:pStyle w:val="329"/>
      </w:pPr>
      <w:r>
        <w:t>---------+------------------+-------+-------+----------------------------------</w:t>
      </w:r>
    </w:p>
    <w:p>
      <w:pPr>
        <w:pStyle w:val="329"/>
      </w:pPr>
      <w:r>
        <w:t xml:space="preserve"> finance | bank_card        | table | omm   | {orientation=row,compression=no}</w:t>
      </w:r>
    </w:p>
    <w:p>
      <w:pPr>
        <w:pStyle w:val="329"/>
      </w:pPr>
      <w:r>
        <w:t xml:space="preserve"> finance | client           | table | omm   | {orientation=row,compression=no}</w:t>
      </w:r>
    </w:p>
    <w:p>
      <w:pPr>
        <w:pStyle w:val="329"/>
      </w:pPr>
      <w:r>
        <w:t xml:space="preserve"> finance | finances_product | table | omm   | {orientation=row,compression=no}</w:t>
      </w:r>
    </w:p>
    <w:p>
      <w:pPr>
        <w:pStyle w:val="329"/>
      </w:pPr>
      <w:r>
        <w:t xml:space="preserve"> finance | fund             | table | omm   | {orientation=row,compression=no}</w:t>
      </w:r>
    </w:p>
    <w:p>
      <w:pPr>
        <w:pStyle w:val="329"/>
      </w:pPr>
      <w:r>
        <w:t xml:space="preserve"> finance | insurance        | table | omm   | {orientation=row,compression=no}</w:t>
      </w:r>
    </w:p>
    <w:p>
      <w:pPr>
        <w:pStyle w:val="329"/>
      </w:pPr>
      <w:r>
        <w:t xml:space="preserve"> finance | property         | table | omm   | {orientation=row,compression=no}</w:t>
      </w:r>
    </w:p>
    <w:p>
      <w:pPr>
        <w:pStyle w:val="296"/>
        <w:ind w:left="1293"/>
        <w:rPr>
          <w:rFonts w:hint="eastAsia"/>
        </w:rPr>
      </w:pPr>
      <w:r>
        <w:t>使用DROP SCHEMA 命令删除finance会有报错，因为finance下存在对象。</w:t>
      </w:r>
    </w:p>
    <w:p>
      <w:pPr>
        <w:pStyle w:val="329"/>
      </w:pPr>
      <w:r>
        <w:t>DROP SCHEMA finance;</w:t>
      </w:r>
    </w:p>
    <w:p>
      <w:pPr>
        <w:pStyle w:val="290"/>
        <w:rPr>
          <w:rFonts w:hint="eastAsia"/>
        </w:rPr>
      </w:pPr>
      <w:r>
        <w:rPr>
          <w:rStyle w:val="292"/>
          <w:rFonts w:cs="Huawei Sans"/>
        </w:rPr>
        <w:t>报错如下</w:t>
      </w:r>
      <w:r>
        <w:t>：</w:t>
      </w:r>
    </w:p>
    <w:p>
      <w:pPr>
        <w:pStyle w:val="329"/>
      </w:pPr>
      <w:r>
        <w:t>ERROR:  cannot drop schema finance because other objects depend on it</w:t>
      </w:r>
    </w:p>
    <w:p>
      <w:pPr>
        <w:pStyle w:val="329"/>
      </w:pPr>
      <w:r>
        <w:t>DETAIL:  table finance.client depends on schema finance</w:t>
      </w:r>
    </w:p>
    <w:p>
      <w:pPr>
        <w:pStyle w:val="329"/>
      </w:pPr>
      <w:r>
        <w:t>table finance.bank_card depends on schema finance</w:t>
      </w:r>
    </w:p>
    <w:p>
      <w:pPr>
        <w:pStyle w:val="329"/>
      </w:pPr>
      <w:r>
        <w:t>table finance.insurance depends on schema finance</w:t>
      </w:r>
    </w:p>
    <w:p>
      <w:pPr>
        <w:pStyle w:val="329"/>
      </w:pPr>
      <w:r>
        <w:t>table finance.fund depends on schema finance</w:t>
      </w:r>
    </w:p>
    <w:p>
      <w:pPr>
        <w:pStyle w:val="329"/>
      </w:pPr>
      <w:r>
        <w:t>table finance.property depends on schema finance</w:t>
      </w:r>
    </w:p>
    <w:p>
      <w:pPr>
        <w:pStyle w:val="329"/>
      </w:pPr>
      <w:r>
        <w:t>table finance.finances_product depends on schema finance</w:t>
      </w:r>
    </w:p>
    <w:p>
      <w:pPr>
        <w:pStyle w:val="329"/>
      </w:pPr>
      <w:r>
        <w:t>HINT:  Use DROP ... CASCADE to drop the dependent objects too.</w:t>
      </w:r>
    </w:p>
    <w:p>
      <w:pPr>
        <w:pStyle w:val="296"/>
        <w:ind w:left="1293"/>
        <w:rPr>
          <w:rFonts w:hint="eastAsia"/>
        </w:rPr>
      </w:pPr>
      <w:r>
        <w:t>使用DROP SCHEMA…..CASCADE删除，会将finance连同下的对象一起删除。</w:t>
      </w:r>
    </w:p>
    <w:p>
      <w:pPr>
        <w:pStyle w:val="329"/>
      </w:pPr>
      <w:bookmarkStart w:id="50" w:name="_GoBack"/>
      <w:r>
        <w:t>DROP SCHEMA finance CASCADE;</w:t>
      </w:r>
      <w:bookmarkEnd w:id="50"/>
    </w:p>
    <w:p>
      <w:pPr>
        <w:pStyle w:val="290"/>
        <w:rPr>
          <w:rFonts w:hint="eastAsia"/>
        </w:rPr>
      </w:pPr>
      <w:r>
        <w:t>结果如下：</w:t>
      </w:r>
    </w:p>
    <w:p>
      <w:pPr>
        <w:pStyle w:val="329"/>
      </w:pPr>
      <w:r>
        <w:t>NOTICE:  drop cascades to 6 other objects</w:t>
      </w:r>
      <w:r>
        <mc:AlternateContent>
          <mc:Choice Requires="wps">
            <w:drawing>
              <wp:anchor distT="0" distB="0" distL="0" distR="0" simplePos="0" relativeHeight="1024" behindDoc="0" locked="0" layoutInCell="1" allowOverlap="1">
                <wp:simplePos x="0" y="0"/>
                <wp:positionH relativeFrom="character">
                  <wp:posOffset>1671955</wp:posOffset>
                </wp:positionH>
                <wp:positionV relativeFrom="line">
                  <wp:posOffset>-102870</wp:posOffset>
                </wp:positionV>
                <wp:extent cx="177165" cy="564515"/>
                <wp:effectExtent l="0" t="0" r="0" b="0"/>
                <wp:wrapNone/>
                <wp:docPr id="1029" name="Image1"/>
                <wp:cNvGraphicFramePr/>
                <a:graphic xmlns:a="http://schemas.openxmlformats.org/drawingml/2006/main">
                  <a:graphicData uri="http://schemas.microsoft.com/office/word/2010/wordprocessingInk">
                    <mc:AlternateContent xmlns:a14="http://schemas.microsoft.com/office/drawing/2010/main">
                      <mc:Choice Requires="a14">
                        <w14:contentPart bwMode="auto" r:id="rId6">
                          <w14:nvContentPartPr>
                            <w14:cNvPr id="1029" name="Image1"/>
                            <w14:cNvContentPartPr/>
                          </w14:nvContentPartPr>
                          <w14:xfrm>
                            <a:off x="0" y="0"/>
                            <a:ext cx="177352" cy="564296"/>
                          </w14:xfrm>
                        </w14:contentPart>
                      </mc:Choice>
                    </mc:AlternateContent>
                  </a:graphicData>
                </a:graphic>
              </wp:anchor>
            </w:drawing>
          </mc:Choice>
          <mc:Fallback>
            <w:pict>
              <v:shape id="Image1" o:spid="_x0000_s1026" o:spt="75" style="position:absolute;left:0pt;margin-left:131.65pt;margin-top:-8.1pt;height:44.45pt;width:13.95pt;mso-position-horizontal-relative:char;mso-position-vertical-relative:line;z-index:1024;mso-width-relative:page;mso-height-relative:page;" coordsize="21600,21600" o:gfxdata="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">
                <v:imagedata r:id="rId7" o:title=""/>
                <o:lock v:ext="edit"/>
              </v:shape>
            </w:pict>
          </mc:Fallback>
        </mc:AlternateContent>
      </w:r>
    </w:p>
    <w:p>
      <w:pPr>
        <w:pStyle w:val="329"/>
      </w:pPr>
      <w:r>
        <w:t>DETAIL:  drop cascades to table client</w:t>
      </w:r>
    </w:p>
    <w:p>
      <w:pPr>
        <w:pStyle w:val="329"/>
      </w:pPr>
      <w:r>
        <w:t>drop cascades to table bank_card</w:t>
      </w:r>
    </w:p>
    <w:p>
      <w:pPr>
        <w:pStyle w:val="329"/>
      </w:pPr>
      <w:r>
        <w:t>drop cascades to table insurance</w:t>
      </w:r>
    </w:p>
    <w:p>
      <w:pPr>
        <w:pStyle w:val="329"/>
      </w:pPr>
      <w:r>
        <w:t>drop cascades to table fund</w:t>
      </w:r>
    </w:p>
    <w:p>
      <w:pPr>
        <w:pStyle w:val="329"/>
      </w:pPr>
      <w:r>
        <w:t>drop cascades to table property</w:t>
      </w:r>
    </w:p>
    <w:p>
      <w:pPr>
        <w:pStyle w:val="329"/>
      </w:pPr>
      <w:r>
        <w:t>drop cascades to table finances_product</w:t>
      </w:r>
    </w:p>
    <w:p>
      <w:pPr>
        <w:pStyle w:val="329"/>
      </w:pPr>
      <w:r>
        <w:t>DROP SCHEMA</w:t>
      </w:r>
    </w:p>
    <w:p>
      <w:pPr>
        <w:pStyle w:val="296"/>
        <w:ind w:left="1293"/>
        <w:rPr>
          <w:rFonts w:hint="eastAsia"/>
        </w:rPr>
      </w:pPr>
      <w:r>
        <w:t>使用“\dt”命令可以看到在finance和public中的对象，对象已删除。</w:t>
      </w:r>
    </w:p>
    <w:p>
      <w:pPr>
        <w:pStyle w:val="329"/>
      </w:pPr>
      <w:r>
        <w:t xml:space="preserve">\dt  </w:t>
      </w:r>
    </w:p>
    <w:p>
      <w:pPr>
        <w:pStyle w:val="329"/>
      </w:pPr>
      <w:r>
        <w:t>No relations found.</w:t>
      </w:r>
    </w:p>
    <w:p>
      <w:pPr>
        <w:ind w:left="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HuaweiSans-Regular">
    <w:altName w:val="Segoe Print"/>
    <w:panose1 w:val="00000000000000000000"/>
    <w:charset w:val="00"/>
    <w:family w:val="auto"/>
    <w:pitch w:val="default"/>
    <w:sig w:usb0="00000000" w:usb1="00000000" w:usb2="00000000" w:usb3="00000000" w:csb0="00000000" w:csb1="00000000"/>
  </w:font>
  <w:font w:name="方正兰亭黑简体">
    <w:altName w:val="Malgun Gothic Semilight"/>
    <w:panose1 w:val="00000000000000000000"/>
    <w:charset w:val="86"/>
    <w:family w:val="auto"/>
    <w:pitch w:val="default"/>
    <w:sig w:usb0="00000000" w:usb1="00000000" w:usb2="00000010" w:usb3="00000000" w:csb0="00040000" w:csb1="00000000"/>
  </w:font>
  <w:font w:name="Huawei Sans">
    <w:altName w:val="Calibri"/>
    <w:panose1 w:val="00000000000000000000"/>
    <w:charset w:val="00"/>
    <w:family w:val="swiss"/>
    <w:pitch w:val="default"/>
    <w:sig w:usb0="00000000" w:usb1="00000000" w:usb2="00000008" w:usb3="00000000" w:csb0="0000009F" w:csb1="00000000"/>
  </w:font>
  <w:font w:name="Book Antiqua">
    <w:panose1 w:val="02040602050305030304"/>
    <w:charset w:val="00"/>
    <w:family w:val="roman"/>
    <w:pitch w:val="default"/>
    <w:sig w:usb0="00000287" w:usb1="00000000" w:usb2="00000000" w:usb3="00000000" w:csb0="2000009F" w:csb1="DFD70000"/>
  </w:font>
  <w:font w:name="Arial">
    <w:panose1 w:val="020B0604020202020204"/>
    <w:charset w:val="00"/>
    <w:family w:val="swiss"/>
    <w:pitch w:val="default"/>
    <w:sig w:usb0="E0002EFF" w:usb1="C000785B" w:usb2="00000009" w:usb3="00000000" w:csb0="400001FF" w:csb1="FFFF0000"/>
  </w:font>
  <w:font w:name="Arial Unicode MS">
    <w:altName w:val="宋体"/>
    <w:panose1 w:val="020B06040200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Malgun Gothic Semilight">
    <w:panose1 w:val="020B0502040204020203"/>
    <w:charset w:val="86"/>
    <w:family w:val="auto"/>
    <w:pitch w:val="default"/>
    <w:sig w:usb0="900002AF" w:usb1="01D77CFB" w:usb2="00000012" w:usb3="00000000" w:csb0="203E01BD" w:csb1="D7FF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bullet"/>
      <w:pStyle w:val="186"/>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0000001"/>
    <w:multiLevelType w:val="multilevel"/>
    <w:tmpl w:val="00000001"/>
    <w:lvl w:ilvl="0" w:tentative="0">
      <w:start w:val="1"/>
      <w:numFmt w:val="bullet"/>
      <w:pStyle w:val="190"/>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00000002"/>
    <w:multiLevelType w:val="multilevel"/>
    <w:tmpl w:val="00000002"/>
    <w:lvl w:ilvl="0" w:tentative="0">
      <w:start w:val="1"/>
      <w:numFmt w:val="decimal"/>
      <w:lvlText w:val="（%1）"/>
      <w:lvlJc w:val="left"/>
      <w:pPr>
        <w:ind w:left="1741" w:hanging="72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3">
    <w:nsid w:val="00000004"/>
    <w:multiLevelType w:val="multilevel"/>
    <w:tmpl w:val="00000004"/>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5387" w:firstLine="0"/>
      </w:pPr>
      <w:rPr>
        <w:rFonts w:hint="default" w:ascii="HuaweiSans-Regular" w:hAnsi="HuaweiSans-Regular" w:eastAsia="方正兰亭黑简体" w:cs="Huawei Sans"/>
        <w:b w:val="0"/>
        <w:bCs/>
        <w:i w:val="0"/>
        <w:iCs w:val="0"/>
        <w:caps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2552" w:firstLine="0"/>
      </w:pPr>
      <w:rPr>
        <w:rFonts w:hint="default" w:ascii="HuaweiSans-Regular" w:hAnsi="HuaweiSans-Regular" w:eastAsia="方正兰亭黑简体" w:cs="Huawei Sans"/>
        <w:b w:val="0"/>
        <w:bCs/>
        <w:i w:val="0"/>
        <w:iCs w:val="0"/>
        <w:caps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96"/>
      <w:lvlText w:val="步骤 %6"/>
      <w:lvlJc w:val="right"/>
      <w:pPr>
        <w:tabs>
          <w:tab w:val="left" w:pos="1701"/>
        </w:tabs>
        <w:ind w:left="1701" w:hanging="159"/>
      </w:pPr>
      <w:rPr>
        <w:rFonts w:hint="default" w:ascii="Huawei Sans" w:hAnsi="Huawei Sans" w:eastAsia="方正兰亭黑简体" w:cs="Arial"/>
        <w:b w:val="0"/>
        <w:bCs/>
        <w:i w:val="0"/>
        <w:iCs w:val="0"/>
        <w:caps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80"/>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pStyle w:val="317"/>
      <w:suff w:val="space"/>
      <w:lvlText w:val="图%1-%8"/>
      <w:lvlJc w:val="left"/>
      <w:pPr>
        <w:ind w:left="1701" w:firstLine="0"/>
      </w:pPr>
      <w:rPr>
        <w:b/>
        <w:bCs w:val="0"/>
        <w:i w:val="0"/>
        <w:iCs w:val="0"/>
        <w:caps w:val="0"/>
        <w:smallCaps w:val="0"/>
        <w:outline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rPr>
    </w:lvl>
    <w:lvl w:ilvl="8" w:tentative="0">
      <w:start w:val="1"/>
      <w:numFmt w:val="decimal"/>
      <w:pStyle w:val="316"/>
      <w:suff w:val="space"/>
      <w:lvlText w:val="表%1-%9"/>
      <w:lvlJc w:val="left"/>
      <w:pPr>
        <w:ind w:left="1701" w:firstLine="0"/>
      </w:pPr>
      <w:rPr>
        <w:b/>
        <w:bCs w:val="0"/>
        <w:i w:val="0"/>
        <w:iCs w:val="0"/>
        <w:caps w:val="0"/>
        <w:smallCaps w:val="0"/>
        <w:outline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rPr>
    </w:lvl>
  </w:abstractNum>
  <w:abstractNum w:abstractNumId="4">
    <w:nsid w:val="00000005"/>
    <w:multiLevelType w:val="multilevel"/>
    <w:tmpl w:val="00000005"/>
    <w:lvl w:ilvl="0" w:tentative="0">
      <w:start w:val="1"/>
      <w:numFmt w:val="bullet"/>
      <w:pStyle w:val="232"/>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5">
    <w:nsid w:val="00000006"/>
    <w:multiLevelType w:val="multilevel"/>
    <w:tmpl w:val="00000006"/>
    <w:lvl w:ilvl="0" w:tentative="0">
      <w:start w:val="1"/>
      <w:numFmt w:val="bullet"/>
      <w:pStyle w:val="177"/>
      <w:lvlText w:val=""/>
      <w:lvlJc w:val="left"/>
      <w:pPr>
        <w:tabs>
          <w:tab w:val="left" w:pos="2126"/>
        </w:tabs>
        <w:ind w:left="2126" w:hanging="425"/>
      </w:pPr>
      <w:rPr>
        <w:rFonts w:hint="default" w:ascii="Wingdings" w:hAnsi="Wingdings" w:cs="Wingdings"/>
        <w:b w:val="0"/>
        <w:bCs w:val="0"/>
        <w:i w:val="0"/>
        <w:iCs w:val="0"/>
        <w:caps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00000007"/>
    <w:multiLevelType w:val="multilevel"/>
    <w:tmpl w:val="00000007"/>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7">
    <w:nsid w:val="00000008"/>
    <w:multiLevelType w:val="multilevel"/>
    <w:tmpl w:val="00000008"/>
    <w:lvl w:ilvl="0" w:tentative="0">
      <w:start w:val="1"/>
      <w:numFmt w:val="decimal"/>
      <w:lvlText w:val="（%1）"/>
      <w:lvlJc w:val="left"/>
      <w:pPr>
        <w:ind w:left="1741" w:hanging="72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8">
    <w:nsid w:val="00000009"/>
    <w:multiLevelType w:val="multilevel"/>
    <w:tmpl w:val="00000009"/>
    <w:lvl w:ilvl="0" w:tentative="0">
      <w:start w:val="1"/>
      <w:numFmt w:val="decimal"/>
      <w:lvlText w:val="（%1）"/>
      <w:lvlJc w:val="left"/>
      <w:pPr>
        <w:ind w:left="1741" w:hanging="72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9">
    <w:nsid w:val="0000000B"/>
    <w:multiLevelType w:val="multilevel"/>
    <w:tmpl w:val="0000000B"/>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suff w:val="space"/>
      <w:lvlText w:val="图%8"/>
      <w:lvlJc w:val="center"/>
      <w:pPr>
        <w:ind w:left="0" w:firstLine="0"/>
      </w:pPr>
      <w:rPr>
        <w:rFonts w:hint="default" w:ascii="Arial" w:hAnsi="Arial" w:eastAsia="黑体"/>
        <w:b w:val="0"/>
        <w:i w:val="0"/>
        <w:sz w:val="18"/>
        <w:szCs w:val="18"/>
      </w:rPr>
    </w:lvl>
    <w:lvl w:ilvl="8" w:tentative="0">
      <w:start w:val="1"/>
      <w:numFmt w:val="decimal"/>
      <w:suff w:val="space"/>
      <w:lvlText w:val="表%9"/>
      <w:lvlJc w:val="center"/>
      <w:pPr>
        <w:ind w:left="0" w:firstLine="0"/>
      </w:pPr>
      <w:rPr>
        <w:rFonts w:hint="default" w:ascii="Arial" w:hAnsi="Arial" w:eastAsia="黑体"/>
        <w:b w:val="0"/>
        <w:i w:val="0"/>
        <w:sz w:val="18"/>
        <w:szCs w:val="18"/>
      </w:rPr>
    </w:lvl>
  </w:abstractNum>
  <w:abstractNum w:abstractNumId="10">
    <w:nsid w:val="0000000C"/>
    <w:multiLevelType w:val="multilevel"/>
    <w:tmpl w:val="0000000C"/>
    <w:lvl w:ilvl="0" w:tentative="0">
      <w:start w:val="1"/>
      <w:numFmt w:val="decimal"/>
      <w:pStyle w:val="229"/>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11">
    <w:nsid w:val="0000000D"/>
    <w:multiLevelType w:val="multilevel"/>
    <w:tmpl w:val="0000000D"/>
    <w:lvl w:ilvl="0" w:tentative="0">
      <w:start w:val="1"/>
      <w:numFmt w:val="upperLetter"/>
      <w:pStyle w:val="257"/>
      <w:suff w:val="nothing"/>
      <w:lvlText w:val="%1 "/>
      <w:lvlJc w:val="left"/>
      <w:pPr>
        <w:ind w:left="0" w:firstLine="0"/>
      </w:pPr>
      <w:rPr>
        <w:rFonts w:hint="default" w:ascii="Book Antiqua" w:hAnsi="Book Antiqua" w:eastAsia="黑体" w:cs="Book Antiqua"/>
        <w:b/>
        <w:bCs/>
        <w:i w:val="0"/>
        <w:iCs w:val="0"/>
        <w:caps w:val="0"/>
        <w:vanish w:val="0"/>
        <w:color w:val="000000"/>
        <w:sz w:val="144"/>
        <w:szCs w:val="144"/>
        <w:vertAlign w:val="baseline"/>
        <w14:shadow w14:blurRad="0" w14:dist="0" w14:dir="0" w14:sx="0" w14:sy="0" w14:kx="0" w14:ky="0" w14:algn="none">
          <w14:srgbClr w14:val="000000"/>
        </w14:shadow>
      </w:rPr>
    </w:lvl>
    <w:lvl w:ilvl="1" w:tentative="0">
      <w:start w:val="1"/>
      <w:numFmt w:val="decimal"/>
      <w:suff w:val="nothing"/>
      <w:lvlText w:val="%1.%2 "/>
      <w:lvlJc w:val="left"/>
      <w:pPr>
        <w:ind w:left="0" w:firstLine="0"/>
      </w:pPr>
      <w:rPr>
        <w:rFonts w:hint="default" w:ascii="Book Antiqua" w:hAnsi="Book Antiqua" w:eastAsia="黑体" w:cs="Book Antiqua"/>
        <w:b w:val="0"/>
        <w:bCs/>
        <w:i w:val="0"/>
        <w:iCs w:val="0"/>
        <w:caps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suff w:val="nothing"/>
      <w:lvlText w:val="%1.%2.%3 "/>
      <w:lvlJc w:val="left"/>
      <w:pPr>
        <w:ind w:left="0" w:firstLine="0"/>
      </w:pPr>
      <w:rPr>
        <w:rFonts w:hint="default" w:ascii="Book Antiqua" w:hAnsi="Book Antiqua" w:eastAsia="黑体" w:cs="Book Antiqua"/>
        <w:b w:val="0"/>
        <w:bCs/>
        <w:i w:val="0"/>
        <w:iCs w:val="0"/>
        <w:caps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suff w:val="nothing"/>
      <w:lvlText w:val="%1.%2.%3.%4 "/>
      <w:lvlJc w:val="left"/>
      <w:pPr>
        <w:ind w:left="0" w:firstLine="0"/>
      </w:pPr>
      <w:rPr>
        <w:rFonts w:hint="default" w:ascii="Book Antiqua" w:hAnsi="Book Antiqua" w:eastAsia="黑体" w:cs="Book Antiqua"/>
        <w:b w:val="0"/>
        <w:bCs/>
        <w:i w:val="0"/>
        <w:iCs w:val="0"/>
        <w:caps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suff w:val="nothing"/>
      <w:lvlText w:val="%1.%2.%3.%4.%5 "/>
      <w:lvlJc w:val="left"/>
      <w:pPr>
        <w:ind w:left="0" w:firstLine="0"/>
      </w:pPr>
      <w:rPr>
        <w:rFonts w:hint="default" w:ascii="Book Antiqua" w:hAnsi="Book Antiqua" w:eastAsia="黑体" w:cs="Book Antiqua"/>
        <w:b w:val="0"/>
        <w:bCs/>
        <w:i w:val="0"/>
        <w:iCs w:val="0"/>
        <w:caps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pStyle w:val="236"/>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suff w:val="space"/>
      <w:lvlText w:val="表%1-%9"/>
      <w:lvlJc w:val="left"/>
      <w:pPr>
        <w:ind w:left="1701" w:firstLine="0"/>
      </w:pPr>
      <w:rPr>
        <w:rFonts w:hint="default" w:ascii="Times New Roman" w:hAnsi="Times New Roman" w:eastAsia="黑体" w:cs="Book Antiqua"/>
        <w:b w:val="0"/>
        <w:bCs/>
        <w:i w:val="0"/>
        <w:iCs w:val="0"/>
        <w:color w:val="auto"/>
        <w:sz w:val="21"/>
        <w:szCs w:val="21"/>
        <w:vertAlign w:val="baseline"/>
        <w14:shadow w14:blurRad="0" w14:dist="0" w14:dir="0" w14:sx="0" w14:sy="0" w14:kx="0" w14:ky="0" w14:algn="none">
          <w14:srgbClr w14:val="000000"/>
        </w14:shadow>
      </w:rPr>
    </w:lvl>
  </w:abstractNum>
  <w:abstractNum w:abstractNumId="12">
    <w:nsid w:val="0000000E"/>
    <w:multiLevelType w:val="multilevel"/>
    <w:tmpl w:val="0000000E"/>
    <w:lvl w:ilvl="0" w:tentative="0">
      <w:start w:val="1"/>
      <w:numFmt w:val="bullet"/>
      <w:pStyle w:val="178"/>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0000000F"/>
    <w:multiLevelType w:val="multilevel"/>
    <w:tmpl w:val="0000000F"/>
    <w:lvl w:ilvl="0" w:tentative="0">
      <w:start w:val="1"/>
      <w:numFmt w:val="bullet"/>
      <w:pStyle w:val="297"/>
      <w:lvlText w:val=""/>
      <w:lvlJc w:val="left"/>
      <w:pPr>
        <w:ind w:left="2121" w:hanging="420"/>
      </w:pPr>
      <w:rPr>
        <w:rFonts w:hint="default" w:ascii="Wingdings" w:hAnsi="Wingdings"/>
      </w:rPr>
    </w:lvl>
    <w:lvl w:ilvl="1" w:tentative="0">
      <w:start w:val="1"/>
      <w:numFmt w:val="bullet"/>
      <w:lvlText w:val=""/>
      <w:lvlJc w:val="left"/>
      <w:pPr>
        <w:ind w:left="2541" w:hanging="420"/>
      </w:pPr>
      <w:rPr>
        <w:rFonts w:hint="default" w:ascii="Wingdings" w:hAnsi="Wingdings"/>
      </w:rPr>
    </w:lvl>
    <w:lvl w:ilvl="2" w:tentative="0">
      <w:start w:val="1"/>
      <w:numFmt w:val="bullet"/>
      <w:lvlText w:val=""/>
      <w:lvlJc w:val="left"/>
      <w:pPr>
        <w:ind w:left="2961" w:hanging="420"/>
      </w:pPr>
      <w:rPr>
        <w:rFonts w:hint="default" w:ascii="Wingdings" w:hAnsi="Wingdings"/>
      </w:rPr>
    </w:lvl>
    <w:lvl w:ilvl="3" w:tentative="0">
      <w:start w:val="1"/>
      <w:numFmt w:val="bullet"/>
      <w:lvlText w:val=""/>
      <w:lvlJc w:val="left"/>
      <w:pPr>
        <w:ind w:left="3381" w:hanging="420"/>
      </w:pPr>
      <w:rPr>
        <w:rFonts w:hint="default" w:ascii="Wingdings" w:hAnsi="Wingdings"/>
      </w:rPr>
    </w:lvl>
    <w:lvl w:ilvl="4" w:tentative="0">
      <w:start w:val="1"/>
      <w:numFmt w:val="bullet"/>
      <w:lvlText w:val=""/>
      <w:lvlJc w:val="left"/>
      <w:pPr>
        <w:ind w:left="3801" w:hanging="420"/>
      </w:pPr>
      <w:rPr>
        <w:rFonts w:hint="default" w:ascii="Wingdings" w:hAnsi="Wingdings"/>
      </w:rPr>
    </w:lvl>
    <w:lvl w:ilvl="5" w:tentative="0">
      <w:start w:val="1"/>
      <w:numFmt w:val="bullet"/>
      <w:lvlText w:val=""/>
      <w:lvlJc w:val="left"/>
      <w:pPr>
        <w:ind w:left="4221" w:hanging="420"/>
      </w:pPr>
      <w:rPr>
        <w:rFonts w:hint="default" w:ascii="Wingdings" w:hAnsi="Wingdings"/>
      </w:rPr>
    </w:lvl>
    <w:lvl w:ilvl="6" w:tentative="0">
      <w:start w:val="1"/>
      <w:numFmt w:val="bullet"/>
      <w:lvlText w:val=""/>
      <w:lvlJc w:val="left"/>
      <w:pPr>
        <w:ind w:left="4641" w:hanging="420"/>
      </w:pPr>
      <w:rPr>
        <w:rFonts w:hint="default" w:ascii="Wingdings" w:hAnsi="Wingdings"/>
      </w:rPr>
    </w:lvl>
    <w:lvl w:ilvl="7" w:tentative="0">
      <w:start w:val="1"/>
      <w:numFmt w:val="bullet"/>
      <w:lvlText w:val=""/>
      <w:lvlJc w:val="left"/>
      <w:pPr>
        <w:ind w:left="5061" w:hanging="420"/>
      </w:pPr>
      <w:rPr>
        <w:rFonts w:hint="default" w:ascii="Wingdings" w:hAnsi="Wingdings"/>
      </w:rPr>
    </w:lvl>
    <w:lvl w:ilvl="8" w:tentative="0">
      <w:start w:val="1"/>
      <w:numFmt w:val="bullet"/>
      <w:lvlText w:val=""/>
      <w:lvlJc w:val="left"/>
      <w:pPr>
        <w:ind w:left="5481" w:hanging="420"/>
      </w:pPr>
      <w:rPr>
        <w:rFonts w:hint="default" w:ascii="Wingdings" w:hAnsi="Wingdings"/>
      </w:rPr>
    </w:lvl>
  </w:abstractNum>
  <w:abstractNum w:abstractNumId="14">
    <w:nsid w:val="00000010"/>
    <w:multiLevelType w:val="multilevel"/>
    <w:tmpl w:val="00000010"/>
    <w:lvl w:ilvl="0" w:tentative="0">
      <w:start w:val="1"/>
      <w:numFmt w:val="bullet"/>
      <w:pStyle w:val="235"/>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00000011"/>
    <w:multiLevelType w:val="multilevel"/>
    <w:tmpl w:val="00000011"/>
    <w:lvl w:ilvl="0" w:tentative="0">
      <w:start w:val="1"/>
      <w:numFmt w:val="bullet"/>
      <w:pStyle w:val="286"/>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6">
    <w:nsid w:val="00000012"/>
    <w:multiLevelType w:val="multilevel"/>
    <w:tmpl w:val="00000012"/>
    <w:lvl w:ilvl="0" w:tentative="0">
      <w:start w:val="1"/>
      <w:numFmt w:val="decimal"/>
      <w:pStyle w:val="285"/>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00000013"/>
    <w:multiLevelType w:val="multilevel"/>
    <w:tmpl w:val="00000013"/>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8">
    <w:nsid w:val="00000014"/>
    <w:multiLevelType w:val="multilevel"/>
    <w:tmpl w:val="00000014"/>
    <w:lvl w:ilvl="0" w:tentative="0">
      <w:start w:val="1"/>
      <w:numFmt w:val="none"/>
      <w:pStyle w:val="332"/>
      <w:lvlText w:val="附录A "/>
      <w:lvlJc w:val="left"/>
      <w:pPr>
        <w:tabs>
          <w:tab w:val="left" w:pos="425"/>
        </w:tabs>
        <w:ind w:left="425" w:hanging="425"/>
      </w:pPr>
      <w:rPr>
        <w:rFonts w:hint="eastAsia"/>
      </w:rPr>
    </w:lvl>
    <w:lvl w:ilvl="1" w:tentative="0">
      <w:start w:val="1"/>
      <w:numFmt w:val="decimal"/>
      <w:lvlText w:val="A.%2"/>
      <w:lvlJc w:val="left"/>
      <w:pPr>
        <w:tabs>
          <w:tab w:val="left" w:pos="992"/>
        </w:tabs>
        <w:ind w:left="992" w:hanging="567"/>
      </w:pPr>
      <w:rPr>
        <w:rFonts w:hint="eastAsia"/>
      </w:rPr>
    </w:lvl>
    <w:lvl w:ilvl="2" w:tentative="0">
      <w:start w:val="1"/>
      <w:numFmt w:val="decimal"/>
      <w:lvlText w:val="%1A.%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3"/>
  </w:num>
  <w:num w:numId="2">
    <w:abstractNumId w:val="17"/>
  </w:num>
  <w:num w:numId="3">
    <w:abstractNumId w:val="6"/>
  </w:num>
  <w:num w:numId="4">
    <w:abstractNumId w:val="9"/>
  </w:num>
  <w:num w:numId="5">
    <w:abstractNumId w:val="5"/>
  </w:num>
  <w:num w:numId="6">
    <w:abstractNumId w:val="12"/>
  </w:num>
  <w:num w:numId="7">
    <w:abstractNumId w:val="0"/>
  </w:num>
  <w:num w:numId="8">
    <w:abstractNumId w:val="1"/>
  </w:num>
  <w:num w:numId="9">
    <w:abstractNumId w:val="10"/>
  </w:num>
  <w:num w:numId="10">
    <w:abstractNumId w:val="4"/>
  </w:num>
  <w:num w:numId="11">
    <w:abstractNumId w:val="14"/>
  </w:num>
  <w:num w:numId="12">
    <w:abstractNumId w:val="11"/>
  </w:num>
  <w:num w:numId="13">
    <w:abstractNumId w:val="16"/>
  </w:num>
  <w:num w:numId="14">
    <w:abstractNumId w:val="15"/>
  </w:num>
  <w:num w:numId="15">
    <w:abstractNumId w:val="13"/>
  </w:num>
  <w:num w:numId="16">
    <w:abstractNumId w:val="18"/>
  </w:num>
  <w:num w:numId="17">
    <w:abstractNumId w:val="2"/>
  </w:num>
  <w:num w:numId="18">
    <w:abstractNumId w:val="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8363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宋体"/>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semiHidden="0" w:name="Normal Indent"/>
    <w:lsdException w:unhideWhenUsed="0" w:uiPriority="9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99" w:semiHidden="0"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29" w:semiHidden="0" w:name="Quote"/>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kern w:val="0"/>
      <w:sz w:val="20"/>
      <w:szCs w:val="20"/>
      <w:lang w:val="en-US" w:eastAsia="zh-CN" w:bidi="ar-SA"/>
    </w:rPr>
  </w:style>
  <w:style w:type="paragraph" w:styleId="3">
    <w:name w:val="heading 1"/>
    <w:basedOn w:val="1"/>
    <w:next w:val="4"/>
    <w:link w:val="154"/>
    <w:qFormat/>
    <w:uiPriority w:val="0"/>
    <w:pPr>
      <w:keepNext/>
      <w:numPr>
        <w:ilvl w:val="0"/>
        <w:numId w:val="1"/>
      </w:numPr>
      <w:pBdr>
        <w:bottom w:val="single" w:color="auto" w:sz="12" w:space="1"/>
      </w:pBdr>
      <w:wordWrap w:val="0"/>
      <w:spacing w:before="0" w:after="800"/>
      <w:jc w:val="right"/>
      <w:outlineLvl w:val="0"/>
    </w:pPr>
    <w:rPr>
      <w:rFonts w:ascii="Huawei Sans" w:hAnsi="Huawei Sans" w:eastAsia="方正兰亭黑简体" w:cs="Huawei Sans"/>
      <w:b/>
      <w:bCs/>
      <w:sz w:val="44"/>
      <w:szCs w:val="44"/>
    </w:rPr>
  </w:style>
  <w:style w:type="paragraph" w:styleId="4">
    <w:name w:val="heading 2"/>
    <w:basedOn w:val="1"/>
    <w:next w:val="5"/>
    <w:link w:val="155"/>
    <w:qFormat/>
    <w:uiPriority w:val="0"/>
    <w:pPr>
      <w:keepNext/>
      <w:keepLines/>
      <w:numPr>
        <w:ilvl w:val="1"/>
        <w:numId w:val="1"/>
      </w:numPr>
      <w:spacing w:before="600"/>
      <w:ind w:left="0"/>
      <w:outlineLvl w:val="1"/>
    </w:pPr>
    <w:rPr>
      <w:rFonts w:ascii="Huawei Sans" w:hAnsi="Huawei Sans" w:eastAsia="方正兰亭黑简体" w:cs="Huawei Sans"/>
      <w:bCs/>
      <w:sz w:val="36"/>
      <w:szCs w:val="36"/>
    </w:rPr>
  </w:style>
  <w:style w:type="paragraph" w:styleId="5">
    <w:name w:val="heading 3"/>
    <w:basedOn w:val="1"/>
    <w:link w:val="156"/>
    <w:qFormat/>
    <w:uiPriority w:val="0"/>
    <w:pPr>
      <w:keepNext/>
      <w:keepLines/>
      <w:numPr>
        <w:ilvl w:val="2"/>
        <w:numId w:val="1"/>
      </w:numPr>
      <w:spacing w:before="200"/>
      <w:ind w:left="0"/>
      <w:outlineLvl w:val="2"/>
    </w:pPr>
    <w:rPr>
      <w:rFonts w:ascii="HuaweiSans-Regular" w:hAnsi="HuaweiSans-Regular" w:eastAsia="方正兰亭黑简体"/>
      <w:sz w:val="32"/>
      <w:szCs w:val="32"/>
    </w:rPr>
  </w:style>
  <w:style w:type="paragraph" w:styleId="6">
    <w:name w:val="heading 4"/>
    <w:basedOn w:val="1"/>
    <w:next w:val="7"/>
    <w:link w:val="157"/>
    <w:qFormat/>
    <w:uiPriority w:val="0"/>
    <w:pPr>
      <w:keepNext/>
      <w:keepLines/>
      <w:numPr>
        <w:ilvl w:val="3"/>
        <w:numId w:val="1"/>
      </w:numPr>
      <w:outlineLvl w:val="3"/>
    </w:pPr>
    <w:rPr>
      <w:rFonts w:hint="eastAsia" w:ascii="HuaweiSans-Regular" w:hAnsi="HuaweiSans-Regular" w:eastAsia="方正兰亭黑简体"/>
      <w:sz w:val="28"/>
      <w:szCs w:val="28"/>
    </w:rPr>
  </w:style>
  <w:style w:type="paragraph" w:styleId="7">
    <w:name w:val="heading 5"/>
    <w:basedOn w:val="1"/>
    <w:next w:val="8"/>
    <w:link w:val="15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link w:val="159"/>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link w:val="160"/>
    <w:uiPriority w:val="0"/>
    <w:pPr>
      <w:keepLines/>
      <w:numPr>
        <w:ilvl w:val="0"/>
        <w:numId w:val="0"/>
      </w:numPr>
      <w:topLinePunct w:val="0"/>
      <w:outlineLvl w:val="6"/>
    </w:pPr>
    <w:rPr>
      <w:bCs w:val="0"/>
    </w:rPr>
  </w:style>
  <w:style w:type="paragraph" w:styleId="11">
    <w:name w:val="heading 8"/>
    <w:basedOn w:val="4"/>
    <w:next w:val="12"/>
    <w:link w:val="161"/>
    <w:uiPriority w:val="0"/>
    <w:pPr>
      <w:numPr>
        <w:ilvl w:val="0"/>
        <w:numId w:val="0"/>
      </w:numPr>
      <w:topLinePunct w:val="0"/>
      <w:spacing w:before="200"/>
      <w:outlineLvl w:val="7"/>
    </w:pPr>
    <w:rPr>
      <w:rFonts w:cs="Times New Roman"/>
    </w:rPr>
  </w:style>
  <w:style w:type="paragraph" w:styleId="12">
    <w:name w:val="heading 9"/>
    <w:basedOn w:val="5"/>
    <w:next w:val="1"/>
    <w:link w:val="162"/>
    <w:uiPriority w:val="0"/>
    <w:pPr>
      <w:numPr>
        <w:ilvl w:val="0"/>
        <w:numId w:val="0"/>
      </w:numPr>
      <w:topLinePunct w:val="0"/>
      <w:outlineLvl w:val="8"/>
    </w:pPr>
    <w:rPr>
      <w:rFonts w:cs="Times New Roman"/>
    </w:rPr>
  </w:style>
  <w:style w:type="character" w:default="1" w:styleId="136">
    <w:name w:val="Default Paragraph Font"/>
    <w:qFormat/>
    <w:uiPriority w:val="1"/>
  </w:style>
  <w:style w:type="table" w:default="1" w:styleId="90">
    <w:name w:val="Normal Table"/>
    <w:uiPriority w:val="99"/>
    <w:tblPr>
      <w:tblCellMar>
        <w:top w:w="0" w:type="dxa"/>
        <w:left w:w="108" w:type="dxa"/>
        <w:bottom w:w="0" w:type="dxa"/>
        <w:right w:w="108" w:type="dxa"/>
      </w:tblCellMar>
    </w:tblPr>
  </w:style>
  <w:style w:type="paragraph" w:styleId="2">
    <w:name w:val="macro"/>
    <w:link w:val="203"/>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uiPriority w:val="0"/>
    <w:pPr>
      <w:ind w:left="100" w:leftChars="400" w:hanging="200" w:hangingChars="200"/>
    </w:pPr>
  </w:style>
  <w:style w:type="paragraph" w:styleId="14">
    <w:name w:val="toc 7"/>
    <w:basedOn w:val="1"/>
    <w:next w:val="1"/>
    <w:uiPriority w:val="39"/>
    <w:pPr>
      <w:ind w:left="2520"/>
    </w:pPr>
    <w:rPr>
      <w:sz w:val="24"/>
    </w:rPr>
  </w:style>
  <w:style w:type="paragraph" w:styleId="15">
    <w:name w:val="List Number 2"/>
    <w:basedOn w:val="1"/>
    <w:uiPriority w:val="0"/>
    <w:pPr>
      <w:tabs>
        <w:tab w:val="left" w:pos="432"/>
      </w:tabs>
      <w:ind w:left="432" w:hanging="432"/>
    </w:pPr>
  </w:style>
  <w:style w:type="paragraph" w:styleId="16">
    <w:name w:val="table of authorities"/>
    <w:basedOn w:val="1"/>
    <w:next w:val="1"/>
    <w:uiPriority w:val="0"/>
    <w:pPr>
      <w:ind w:left="420"/>
    </w:pPr>
  </w:style>
  <w:style w:type="paragraph" w:styleId="17">
    <w:name w:val="Note Heading"/>
    <w:basedOn w:val="1"/>
    <w:next w:val="1"/>
    <w:link w:val="228"/>
    <w:uiPriority w:val="0"/>
    <w:pPr>
      <w:jc w:val="center"/>
    </w:pPr>
  </w:style>
  <w:style w:type="paragraph" w:styleId="18">
    <w:name w:val="List Bullet 4"/>
    <w:basedOn w:val="1"/>
    <w:uiPriority w:val="0"/>
    <w:pPr>
      <w:tabs>
        <w:tab w:val="left" w:pos="432"/>
      </w:tabs>
      <w:ind w:left="432" w:hanging="432"/>
    </w:pPr>
  </w:style>
  <w:style w:type="paragraph" w:styleId="19">
    <w:name w:val="index 8"/>
    <w:basedOn w:val="1"/>
    <w:next w:val="1"/>
    <w:uiPriority w:val="0"/>
    <w:pPr>
      <w:ind w:left="1680" w:hanging="210"/>
    </w:pPr>
  </w:style>
  <w:style w:type="paragraph" w:styleId="20">
    <w:name w:val="E-mail Signature"/>
    <w:basedOn w:val="1"/>
    <w:link w:val="214"/>
    <w:uiPriority w:val="0"/>
  </w:style>
  <w:style w:type="paragraph" w:styleId="21">
    <w:name w:val="List Number"/>
    <w:basedOn w:val="1"/>
    <w:uiPriority w:val="0"/>
    <w:pPr>
      <w:numPr>
        <w:ilvl w:val="0"/>
        <w:numId w:val="2"/>
      </w:numPr>
    </w:pPr>
  </w:style>
  <w:style w:type="paragraph" w:styleId="22">
    <w:name w:val="Normal Indent"/>
    <w:basedOn w:val="1"/>
    <w:uiPriority w:val="0"/>
    <w:pPr>
      <w:ind w:firstLine="420" w:firstLineChars="200"/>
    </w:pPr>
  </w:style>
  <w:style w:type="paragraph" w:styleId="23">
    <w:name w:val="caption"/>
    <w:basedOn w:val="1"/>
    <w:next w:val="1"/>
    <w:qFormat/>
    <w:uiPriority w:val="0"/>
    <w:pPr>
      <w:spacing w:before="152"/>
    </w:pPr>
    <w:rPr>
      <w:rFonts w:ascii="Arial" w:hAnsi="Arial" w:eastAsia="黑体"/>
    </w:rPr>
  </w:style>
  <w:style w:type="paragraph" w:styleId="24">
    <w:name w:val="index 5"/>
    <w:basedOn w:val="1"/>
    <w:next w:val="1"/>
    <w:uiPriority w:val="0"/>
    <w:pPr>
      <w:ind w:left="1050" w:hanging="210"/>
    </w:pPr>
  </w:style>
  <w:style w:type="paragraph" w:styleId="25">
    <w:name w:val="List Bullet"/>
    <w:basedOn w:val="1"/>
    <w:uiPriority w:val="0"/>
    <w:pPr>
      <w:tabs>
        <w:tab w:val="left" w:pos="432"/>
      </w:tabs>
      <w:ind w:left="432" w:hanging="432"/>
    </w:pPr>
  </w:style>
  <w:style w:type="paragraph" w:styleId="26">
    <w:name w:val="envelope address"/>
    <w:basedOn w:val="1"/>
    <w:uiPriority w:val="0"/>
    <w:pPr>
      <w:framePr w:w="7920" w:h="1980" w:hRule="exact" w:hSpace="180" w:wrap="around" w:vAnchor="margin" w:hAnchor="page" w:xAlign="center" w:yAlign="bottom"/>
      <w:ind w:left="100" w:leftChars="1400"/>
    </w:pPr>
    <w:rPr>
      <w:rFonts w:ascii="Arial" w:hAnsi="Arial"/>
    </w:rPr>
  </w:style>
  <w:style w:type="paragraph" w:styleId="27">
    <w:name w:val="Document Map"/>
    <w:basedOn w:val="1"/>
    <w:link w:val="196"/>
    <w:uiPriority w:val="0"/>
    <w:pPr>
      <w:shd w:val="clear" w:color="auto" w:fill="000080"/>
    </w:pPr>
  </w:style>
  <w:style w:type="paragraph" w:styleId="28">
    <w:name w:val="toa heading"/>
    <w:basedOn w:val="1"/>
    <w:next w:val="1"/>
    <w:uiPriority w:val="0"/>
    <w:pPr>
      <w:spacing w:before="120"/>
    </w:pPr>
    <w:rPr>
      <w:rFonts w:ascii="Arial" w:hAnsi="Arial"/>
    </w:rPr>
  </w:style>
  <w:style w:type="paragraph" w:styleId="29">
    <w:name w:val="annotation text"/>
    <w:basedOn w:val="1"/>
    <w:link w:val="206"/>
    <w:uiPriority w:val="0"/>
  </w:style>
  <w:style w:type="paragraph" w:styleId="30">
    <w:name w:val="index 6"/>
    <w:basedOn w:val="1"/>
    <w:next w:val="1"/>
    <w:uiPriority w:val="0"/>
    <w:pPr>
      <w:ind w:left="1260" w:hanging="210"/>
    </w:pPr>
  </w:style>
  <w:style w:type="paragraph" w:styleId="31">
    <w:name w:val="Salutation"/>
    <w:basedOn w:val="1"/>
    <w:next w:val="1"/>
    <w:link w:val="212"/>
    <w:uiPriority w:val="0"/>
  </w:style>
  <w:style w:type="paragraph" w:styleId="32">
    <w:name w:val="Body Text 3"/>
    <w:basedOn w:val="1"/>
    <w:link w:val="225"/>
    <w:uiPriority w:val="0"/>
    <w:pPr>
      <w:spacing w:after="120"/>
    </w:pPr>
    <w:rPr>
      <w:sz w:val="16"/>
      <w:szCs w:val="16"/>
    </w:rPr>
  </w:style>
  <w:style w:type="paragraph" w:styleId="33">
    <w:name w:val="Closing"/>
    <w:basedOn w:val="1"/>
    <w:link w:val="216"/>
    <w:uiPriority w:val="0"/>
    <w:pPr>
      <w:ind w:left="100" w:leftChars="2100"/>
    </w:pPr>
  </w:style>
  <w:style w:type="paragraph" w:styleId="34">
    <w:name w:val="List Bullet 3"/>
    <w:basedOn w:val="1"/>
    <w:uiPriority w:val="0"/>
    <w:pPr>
      <w:tabs>
        <w:tab w:val="left" w:pos="432"/>
      </w:tabs>
      <w:ind w:left="432" w:hanging="432"/>
    </w:pPr>
  </w:style>
  <w:style w:type="paragraph" w:styleId="35">
    <w:name w:val="Body Text"/>
    <w:basedOn w:val="1"/>
    <w:link w:val="220"/>
    <w:uiPriority w:val="0"/>
    <w:pPr>
      <w:spacing w:after="120"/>
    </w:pPr>
  </w:style>
  <w:style w:type="paragraph" w:styleId="36">
    <w:name w:val="Body Text Indent"/>
    <w:basedOn w:val="1"/>
    <w:link w:val="222"/>
    <w:uiPriority w:val="0"/>
    <w:pPr>
      <w:spacing w:after="120"/>
      <w:ind w:left="420" w:leftChars="200"/>
    </w:pPr>
  </w:style>
  <w:style w:type="paragraph" w:styleId="37">
    <w:name w:val="List Number 3"/>
    <w:basedOn w:val="1"/>
    <w:uiPriority w:val="0"/>
    <w:pPr>
      <w:tabs>
        <w:tab w:val="left" w:pos="432"/>
      </w:tabs>
      <w:ind w:left="432" w:hanging="432"/>
    </w:pPr>
  </w:style>
  <w:style w:type="paragraph" w:styleId="38">
    <w:name w:val="List 2"/>
    <w:basedOn w:val="1"/>
    <w:uiPriority w:val="0"/>
    <w:pPr>
      <w:ind w:left="100" w:leftChars="200" w:hanging="200" w:hangingChars="200"/>
    </w:pPr>
  </w:style>
  <w:style w:type="paragraph" w:styleId="39">
    <w:name w:val="List Continue"/>
    <w:basedOn w:val="1"/>
    <w:uiPriority w:val="0"/>
    <w:pPr>
      <w:spacing w:after="120"/>
      <w:ind w:left="420" w:leftChars="200"/>
    </w:pPr>
  </w:style>
  <w:style w:type="paragraph" w:styleId="40">
    <w:name w:val="Block Text"/>
    <w:basedOn w:val="1"/>
    <w:uiPriority w:val="0"/>
    <w:pPr>
      <w:spacing w:after="120"/>
      <w:ind w:left="1440" w:leftChars="700" w:right="1440" w:rightChars="700"/>
    </w:pPr>
  </w:style>
  <w:style w:type="paragraph" w:styleId="41">
    <w:name w:val="List Bullet 2"/>
    <w:basedOn w:val="1"/>
    <w:uiPriority w:val="0"/>
    <w:pPr>
      <w:tabs>
        <w:tab w:val="left" w:pos="432"/>
      </w:tabs>
      <w:ind w:left="432" w:hanging="432"/>
    </w:pPr>
  </w:style>
  <w:style w:type="paragraph" w:styleId="42">
    <w:name w:val="HTML Address"/>
    <w:basedOn w:val="1"/>
    <w:link w:val="210"/>
    <w:uiPriority w:val="0"/>
    <w:rPr>
      <w:i/>
      <w:iCs/>
    </w:rPr>
  </w:style>
  <w:style w:type="paragraph" w:styleId="43">
    <w:name w:val="index 4"/>
    <w:basedOn w:val="1"/>
    <w:next w:val="1"/>
    <w:uiPriority w:val="0"/>
    <w:pPr>
      <w:ind w:left="1260"/>
    </w:pPr>
  </w:style>
  <w:style w:type="paragraph" w:styleId="44">
    <w:name w:val="toc 5"/>
    <w:basedOn w:val="1"/>
    <w:next w:val="1"/>
    <w:uiPriority w:val="39"/>
    <w:pPr>
      <w:ind w:left="0"/>
    </w:pPr>
    <w:rPr>
      <w:rFonts w:ascii="HuaweiSans-Regular" w:hAnsi="HuaweiSans-Regular" w:eastAsia="方正兰亭黑简体"/>
    </w:rPr>
  </w:style>
  <w:style w:type="paragraph" w:styleId="45">
    <w:name w:val="toc 3"/>
    <w:basedOn w:val="1"/>
    <w:next w:val="1"/>
    <w:uiPriority w:val="39"/>
    <w:pPr>
      <w:ind w:left="0"/>
    </w:pPr>
    <w:rPr>
      <w:rFonts w:ascii="HuaweiSans-Regular" w:hAnsi="HuaweiSans-Regular" w:eastAsia="方正兰亭黑简体"/>
    </w:rPr>
  </w:style>
  <w:style w:type="paragraph" w:styleId="46">
    <w:name w:val="Plain Text"/>
    <w:basedOn w:val="1"/>
    <w:link w:val="213"/>
    <w:uiPriority w:val="0"/>
    <w:rPr>
      <w:rFonts w:ascii="宋体" w:hAnsi="Courier New" w:cs="Courier New"/>
    </w:rPr>
  </w:style>
  <w:style w:type="paragraph" w:styleId="47">
    <w:name w:val="List Bullet 5"/>
    <w:basedOn w:val="1"/>
    <w:uiPriority w:val="0"/>
    <w:pPr>
      <w:numPr>
        <w:ilvl w:val="0"/>
        <w:numId w:val="3"/>
      </w:numPr>
    </w:pPr>
  </w:style>
  <w:style w:type="paragraph" w:styleId="48">
    <w:name w:val="List Number 4"/>
    <w:basedOn w:val="1"/>
    <w:uiPriority w:val="0"/>
    <w:pPr>
      <w:numPr>
        <w:ilvl w:val="0"/>
        <w:numId w:val="4"/>
      </w:numPr>
    </w:pPr>
  </w:style>
  <w:style w:type="paragraph" w:styleId="49">
    <w:name w:val="toc 8"/>
    <w:basedOn w:val="1"/>
    <w:next w:val="1"/>
    <w:uiPriority w:val="39"/>
    <w:pPr>
      <w:ind w:left="2940"/>
    </w:pPr>
    <w:rPr>
      <w:sz w:val="24"/>
    </w:rPr>
  </w:style>
  <w:style w:type="paragraph" w:styleId="50">
    <w:name w:val="index 3"/>
    <w:basedOn w:val="1"/>
    <w:next w:val="1"/>
    <w:uiPriority w:val="0"/>
    <w:pPr>
      <w:ind w:left="400" w:leftChars="400"/>
    </w:pPr>
    <w:rPr>
      <w:sz w:val="24"/>
    </w:rPr>
  </w:style>
  <w:style w:type="paragraph" w:styleId="51">
    <w:name w:val="Date"/>
    <w:basedOn w:val="1"/>
    <w:next w:val="1"/>
    <w:link w:val="218"/>
    <w:uiPriority w:val="0"/>
    <w:pPr>
      <w:ind w:left="100" w:leftChars="2500"/>
    </w:pPr>
  </w:style>
  <w:style w:type="paragraph" w:styleId="52">
    <w:name w:val="Body Text Indent 2"/>
    <w:basedOn w:val="1"/>
    <w:link w:val="226"/>
    <w:uiPriority w:val="0"/>
    <w:pPr>
      <w:spacing w:after="120" w:line="480" w:lineRule="auto"/>
      <w:ind w:left="420" w:leftChars="200"/>
    </w:pPr>
  </w:style>
  <w:style w:type="paragraph" w:styleId="53">
    <w:name w:val="endnote text"/>
    <w:basedOn w:val="1"/>
    <w:link w:val="208"/>
    <w:uiPriority w:val="0"/>
  </w:style>
  <w:style w:type="paragraph" w:styleId="54">
    <w:name w:val="List Continue 5"/>
    <w:basedOn w:val="1"/>
    <w:uiPriority w:val="0"/>
    <w:pPr>
      <w:spacing w:after="120"/>
      <w:ind w:left="2100" w:leftChars="1000"/>
    </w:pPr>
  </w:style>
  <w:style w:type="paragraph" w:styleId="55">
    <w:name w:val="Balloon Text"/>
    <w:basedOn w:val="1"/>
    <w:link w:val="205"/>
    <w:uiPriority w:val="0"/>
    <w:rPr>
      <w:sz w:val="18"/>
      <w:szCs w:val="18"/>
    </w:rPr>
  </w:style>
  <w:style w:type="paragraph" w:styleId="56">
    <w:name w:val="footer"/>
    <w:basedOn w:val="57"/>
    <w:link w:val="197"/>
    <w:uiPriority w:val="99"/>
    <w:pPr>
      <w:spacing w:before="200" w:after="200" w:line="20" w:lineRule="atLeast"/>
      <w:jc w:val="center"/>
    </w:pPr>
    <w:rPr>
      <w:rFonts w:cs="Times New Roman"/>
      <w:b/>
      <w:bCs/>
      <w:sz w:val="2"/>
      <w:szCs w:val="2"/>
    </w:rPr>
  </w:style>
  <w:style w:type="paragraph" w:customStyle="1" w:styleId="57">
    <w:name w:val="Heading Left"/>
    <w:basedOn w:val="1"/>
    <w:uiPriority w:val="0"/>
    <w:pPr>
      <w:spacing w:before="0" w:after="0"/>
      <w:ind w:left="0"/>
    </w:pPr>
  </w:style>
  <w:style w:type="paragraph" w:styleId="58">
    <w:name w:val="envelope return"/>
    <w:basedOn w:val="1"/>
    <w:uiPriority w:val="0"/>
    <w:rPr>
      <w:rFonts w:ascii="Arial" w:hAnsi="Arial"/>
    </w:rPr>
  </w:style>
  <w:style w:type="paragraph" w:styleId="59">
    <w:name w:val="header"/>
    <w:basedOn w:val="1"/>
    <w:link w:val="166"/>
    <w:uiPriority w:val="0"/>
    <w:pPr>
      <w:tabs>
        <w:tab w:val="center" w:pos="4153"/>
        <w:tab w:val="right" w:pos="8306"/>
      </w:tabs>
      <w:spacing w:before="0" w:after="0" w:line="20" w:lineRule="atLeast"/>
      <w:ind w:left="0"/>
      <w:jc w:val="right"/>
    </w:pPr>
    <w:rPr>
      <w:rFonts w:ascii="等线" w:hAnsi="等线" w:eastAsia="等线" w:cs="Arial"/>
      <w:kern w:val="2"/>
      <w:sz w:val="2"/>
      <w:szCs w:val="2"/>
    </w:rPr>
  </w:style>
  <w:style w:type="paragraph" w:styleId="60">
    <w:name w:val="Signature"/>
    <w:basedOn w:val="1"/>
    <w:link w:val="217"/>
    <w:uiPriority w:val="0"/>
    <w:pPr>
      <w:ind w:left="100" w:leftChars="2100"/>
    </w:pPr>
  </w:style>
  <w:style w:type="paragraph" w:styleId="61">
    <w:name w:val="toc 1"/>
    <w:basedOn w:val="1"/>
    <w:next w:val="1"/>
    <w:uiPriority w:val="39"/>
    <w:pPr>
      <w:ind w:left="0"/>
    </w:pPr>
    <w:rPr>
      <w:rFonts w:ascii="HuaweiSans-Regular" w:hAnsi="HuaweiSans-Regular" w:eastAsia="方正兰亭黑简体" w:cs="Book Antiqua"/>
      <w:b/>
      <w:bCs/>
      <w:sz w:val="24"/>
      <w:szCs w:val="24"/>
    </w:rPr>
  </w:style>
  <w:style w:type="paragraph" w:styleId="62">
    <w:name w:val="List Continue 4"/>
    <w:basedOn w:val="1"/>
    <w:uiPriority w:val="0"/>
    <w:pPr>
      <w:spacing w:after="120"/>
      <w:ind w:left="1680" w:leftChars="800"/>
    </w:pPr>
  </w:style>
  <w:style w:type="paragraph" w:styleId="63">
    <w:name w:val="toc 4"/>
    <w:basedOn w:val="1"/>
    <w:next w:val="1"/>
    <w:uiPriority w:val="39"/>
    <w:pPr>
      <w:ind w:left="0"/>
    </w:pPr>
    <w:rPr>
      <w:rFonts w:ascii="HuaweiSans-Regular" w:hAnsi="HuaweiSans-Regular" w:eastAsia="方正兰亭黑简体"/>
    </w:rPr>
  </w:style>
  <w:style w:type="paragraph" w:styleId="64">
    <w:name w:val="index heading"/>
    <w:basedOn w:val="1"/>
    <w:next w:val="65"/>
    <w:uiPriority w:val="0"/>
    <w:rPr>
      <w:rFonts w:ascii="Arial" w:hAnsi="Arial"/>
      <w:b/>
      <w:bCs/>
    </w:rPr>
  </w:style>
  <w:style w:type="paragraph" w:styleId="65">
    <w:name w:val="index 1"/>
    <w:basedOn w:val="1"/>
    <w:next w:val="1"/>
    <w:uiPriority w:val="0"/>
    <w:rPr>
      <w:sz w:val="24"/>
    </w:rPr>
  </w:style>
  <w:style w:type="paragraph" w:styleId="66">
    <w:name w:val="Subtitle"/>
    <w:basedOn w:val="1"/>
    <w:link w:val="215"/>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uiPriority w:val="0"/>
    <w:pPr>
      <w:ind w:left="0"/>
    </w:pPr>
  </w:style>
  <w:style w:type="paragraph" w:styleId="68">
    <w:name w:val="List"/>
    <w:basedOn w:val="1"/>
    <w:uiPriority w:val="0"/>
    <w:pPr>
      <w:ind w:left="200" w:hanging="200" w:hangingChars="200"/>
    </w:pPr>
  </w:style>
  <w:style w:type="paragraph" w:styleId="69">
    <w:name w:val="footnote text"/>
    <w:basedOn w:val="1"/>
    <w:link w:val="204"/>
    <w:uiPriority w:val="99"/>
    <w:rPr>
      <w:sz w:val="18"/>
      <w:szCs w:val="18"/>
    </w:rPr>
  </w:style>
  <w:style w:type="paragraph" w:styleId="70">
    <w:name w:val="toc 6"/>
    <w:basedOn w:val="1"/>
    <w:next w:val="1"/>
    <w:uiPriority w:val="39"/>
    <w:pPr>
      <w:ind w:left="2100"/>
    </w:pPr>
    <w:rPr>
      <w:rFonts w:ascii="HuaweiSans-Regular" w:hAnsi="HuaweiSans-Regular" w:eastAsia="方正兰亭黑简体"/>
      <w:sz w:val="24"/>
    </w:rPr>
  </w:style>
  <w:style w:type="paragraph" w:styleId="71">
    <w:name w:val="List 5"/>
    <w:basedOn w:val="1"/>
    <w:uiPriority w:val="0"/>
    <w:pPr>
      <w:ind w:left="100" w:leftChars="800" w:hanging="200" w:hangingChars="200"/>
    </w:pPr>
  </w:style>
  <w:style w:type="paragraph" w:styleId="72">
    <w:name w:val="Body Text Indent 3"/>
    <w:basedOn w:val="1"/>
    <w:link w:val="227"/>
    <w:uiPriority w:val="0"/>
    <w:pPr>
      <w:spacing w:after="120"/>
      <w:ind w:left="420" w:leftChars="200"/>
    </w:pPr>
    <w:rPr>
      <w:sz w:val="16"/>
      <w:szCs w:val="16"/>
    </w:rPr>
  </w:style>
  <w:style w:type="paragraph" w:styleId="73">
    <w:name w:val="index 7"/>
    <w:basedOn w:val="1"/>
    <w:next w:val="1"/>
    <w:uiPriority w:val="0"/>
    <w:pPr>
      <w:ind w:left="1470" w:hanging="210"/>
    </w:pPr>
  </w:style>
  <w:style w:type="paragraph" w:styleId="74">
    <w:name w:val="index 9"/>
    <w:basedOn w:val="1"/>
    <w:next w:val="1"/>
    <w:uiPriority w:val="0"/>
    <w:pPr>
      <w:ind w:left="1890" w:hanging="210"/>
    </w:pPr>
  </w:style>
  <w:style w:type="paragraph" w:styleId="75">
    <w:name w:val="table of figures"/>
    <w:basedOn w:val="1"/>
    <w:next w:val="1"/>
    <w:uiPriority w:val="0"/>
    <w:pPr>
      <w:spacing w:afterLines="50"/>
      <w:ind w:left="300" w:leftChars="300"/>
    </w:pPr>
  </w:style>
  <w:style w:type="paragraph" w:styleId="76">
    <w:name w:val="toc 2"/>
    <w:basedOn w:val="1"/>
    <w:next w:val="1"/>
    <w:uiPriority w:val="39"/>
    <w:pPr>
      <w:ind w:left="0"/>
    </w:pPr>
    <w:rPr>
      <w:rFonts w:ascii="HuaweiSans-Regular" w:hAnsi="HuaweiSans-Regular" w:eastAsia="方正兰亭黑简体"/>
    </w:rPr>
  </w:style>
  <w:style w:type="paragraph" w:styleId="77">
    <w:name w:val="toc 9"/>
    <w:basedOn w:val="1"/>
    <w:next w:val="1"/>
    <w:uiPriority w:val="39"/>
    <w:pPr>
      <w:ind w:left="3360"/>
    </w:pPr>
    <w:rPr>
      <w:sz w:val="24"/>
    </w:rPr>
  </w:style>
  <w:style w:type="paragraph" w:styleId="78">
    <w:name w:val="Body Text 2"/>
    <w:basedOn w:val="1"/>
    <w:link w:val="224"/>
    <w:uiPriority w:val="0"/>
    <w:pPr>
      <w:spacing w:after="120" w:line="480" w:lineRule="auto"/>
    </w:pPr>
  </w:style>
  <w:style w:type="paragraph" w:styleId="79">
    <w:name w:val="List 4"/>
    <w:basedOn w:val="1"/>
    <w:uiPriority w:val="0"/>
    <w:pPr>
      <w:ind w:left="100" w:leftChars="600" w:hanging="200" w:hangingChars="200"/>
    </w:pPr>
  </w:style>
  <w:style w:type="paragraph" w:styleId="80">
    <w:name w:val="List Continue 2"/>
    <w:basedOn w:val="1"/>
    <w:uiPriority w:val="0"/>
    <w:pPr>
      <w:spacing w:after="120"/>
      <w:ind w:left="840" w:leftChars="400"/>
    </w:pPr>
  </w:style>
  <w:style w:type="paragraph" w:styleId="81">
    <w:name w:val="Message Header"/>
    <w:basedOn w:val="1"/>
    <w:link w:val="219"/>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link w:val="211"/>
    <w:uiPriority w:val="0"/>
    <w:rPr>
      <w:rFonts w:ascii="Courier New" w:hAnsi="Courier New" w:cs="Courier New"/>
    </w:rPr>
  </w:style>
  <w:style w:type="paragraph" w:styleId="83">
    <w:name w:val="Normal (Web)"/>
    <w:basedOn w:val="1"/>
    <w:uiPriority w:val="99"/>
    <w:rPr>
      <w:rFonts w:cs="Times New Roman"/>
    </w:rPr>
  </w:style>
  <w:style w:type="paragraph" w:styleId="84">
    <w:name w:val="List Continue 3"/>
    <w:basedOn w:val="1"/>
    <w:uiPriority w:val="0"/>
    <w:pPr>
      <w:spacing w:after="120"/>
      <w:ind w:left="1260" w:leftChars="600"/>
    </w:pPr>
  </w:style>
  <w:style w:type="paragraph" w:styleId="85">
    <w:name w:val="index 2"/>
    <w:basedOn w:val="1"/>
    <w:next w:val="1"/>
    <w:uiPriority w:val="0"/>
    <w:pPr>
      <w:ind w:left="200" w:leftChars="200"/>
    </w:pPr>
    <w:rPr>
      <w:sz w:val="24"/>
    </w:rPr>
  </w:style>
  <w:style w:type="paragraph" w:styleId="86">
    <w:name w:val="Title"/>
    <w:basedOn w:val="1"/>
    <w:link w:val="192"/>
    <w:qFormat/>
    <w:uiPriority w:val="0"/>
    <w:pPr>
      <w:spacing w:before="240" w:after="60"/>
      <w:jc w:val="center"/>
      <w:outlineLvl w:val="0"/>
    </w:pPr>
    <w:rPr>
      <w:rFonts w:ascii="Arial" w:hAnsi="Arial"/>
      <w:b/>
      <w:bCs/>
      <w:sz w:val="32"/>
      <w:szCs w:val="32"/>
    </w:rPr>
  </w:style>
  <w:style w:type="paragraph" w:styleId="87">
    <w:name w:val="annotation subject"/>
    <w:basedOn w:val="29"/>
    <w:next w:val="29"/>
    <w:link w:val="207"/>
    <w:uiPriority w:val="0"/>
    <w:rPr>
      <w:b/>
      <w:bCs/>
    </w:rPr>
  </w:style>
  <w:style w:type="paragraph" w:styleId="88">
    <w:name w:val="Body Text First Indent"/>
    <w:basedOn w:val="35"/>
    <w:link w:val="221"/>
    <w:uiPriority w:val="0"/>
    <w:pPr>
      <w:ind w:firstLine="420" w:firstLineChars="100"/>
    </w:pPr>
  </w:style>
  <w:style w:type="paragraph" w:styleId="89">
    <w:name w:val="Body Text First Indent 2"/>
    <w:basedOn w:val="36"/>
    <w:link w:val="223"/>
    <w:uiPriority w:val="0"/>
    <w:pPr>
      <w:ind w:firstLine="420" w:firstLineChars="200"/>
    </w:pPr>
  </w:style>
  <w:style w:type="table" w:styleId="91">
    <w:name w:val="Table Grid"/>
    <w:basedOn w:val="90"/>
    <w:uiPriority w:val="0"/>
    <w:pPr>
      <w:widowControl w:val="0"/>
      <w:adjustRightInd w:val="0"/>
      <w:snapToGrid w:val="0"/>
      <w:jc w:val="both"/>
    </w:pPr>
    <w:rPr>
      <w:rFonts w:ascii="Times New Roman" w:hAnsi="Times New Roman" w:eastAsia="宋体" w:cs="Times New Roman"/>
      <w:kern w:val="0"/>
      <w:sz w:val="20"/>
      <w:szCs w:val="20"/>
    </w:rPr>
    <w:tblPr/>
  </w:style>
  <w:style w:type="table" w:styleId="92">
    <w:name w:val="Table Theme"/>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uiPriority w:val="0"/>
    <w:pPr>
      <w:adjustRightInd w:val="0"/>
      <w:snapToGrid w:val="0"/>
      <w:spacing w:before="160" w:after="160" w:line="240" w:lineRule="atLeast"/>
      <w:ind w:left="1701"/>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uiPriority w:val="0"/>
    <w:pPr>
      <w:adjustRightInd w:val="0"/>
      <w:snapToGrid w:val="0"/>
      <w:spacing w:before="160" w:after="160" w:line="240" w:lineRule="atLeast"/>
      <w:ind w:left="1701"/>
    </w:pPr>
    <w:rPr>
      <w:rFonts w:ascii="Times New Roman" w:hAnsi="Times New Roman" w:eastAsia="宋体" w:cs="Times New Roman"/>
      <w:color w:val="000080"/>
      <w:kern w:val="0"/>
      <w:sz w:val="20"/>
      <w:szCs w:val="2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uiPriority w:val="0"/>
    <w:pPr>
      <w:adjustRightInd w:val="0"/>
      <w:snapToGrid w:val="0"/>
      <w:spacing w:before="160" w:after="160" w:line="240" w:lineRule="atLeast"/>
      <w:ind w:left="1701"/>
    </w:pPr>
    <w:rPr>
      <w:rFonts w:ascii="Times New Roman" w:hAnsi="Times New Roman" w:eastAsia="宋体" w:cs="Times New Roman"/>
      <w:b/>
      <w:bCs/>
      <w:kern w:val="0"/>
      <w:sz w:val="20"/>
      <w:szCs w:val="20"/>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uiPriority w:val="0"/>
    <w:pPr>
      <w:adjustRightInd w:val="0"/>
      <w:snapToGrid w:val="0"/>
      <w:spacing w:before="160" w:after="160" w:line="240" w:lineRule="atLeast"/>
      <w:ind w:left="1701"/>
    </w:pPr>
    <w:rPr>
      <w:rFonts w:ascii="Times New Roman" w:hAnsi="Times New Roman" w:eastAsia="宋体" w:cs="Times New Roman"/>
      <w:b/>
      <w:bCs/>
      <w:kern w:val="0"/>
      <w:sz w:val="20"/>
      <w:szCs w:val="20"/>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uiPriority w:val="0"/>
    <w:pPr>
      <w:adjustRightInd w:val="0"/>
      <w:snapToGrid w:val="0"/>
      <w:spacing w:before="160" w:after="160" w:line="240" w:lineRule="atLeast"/>
      <w:ind w:left="1701"/>
    </w:pPr>
    <w:rPr>
      <w:rFonts w:ascii="Times New Roman" w:hAnsi="Times New Roman" w:eastAsia="宋体" w:cs="Times New Roman"/>
      <w:b/>
      <w:bCs/>
      <w:kern w:val="0"/>
      <w:sz w:val="20"/>
      <w:szCs w:val="20"/>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uiPriority w:val="0"/>
    <w:pPr>
      <w:adjustRightInd w:val="0"/>
      <w:snapToGrid w:val="0"/>
      <w:spacing w:before="160" w:after="160" w:line="240" w:lineRule="atLeast"/>
      <w:ind w:left="1701"/>
    </w:pPr>
    <w:rPr>
      <w:rFonts w:ascii="Times New Roman" w:hAnsi="Times New Roman" w:eastAsia="宋体" w:cs="Times New Roman"/>
      <w:b/>
      <w:bCs/>
      <w:kern w:val="0"/>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uiPriority w:val="0"/>
    <w:pPr>
      <w:adjustRightInd w:val="0"/>
      <w:snapToGrid w:val="0"/>
      <w:spacing w:before="160" w:after="160" w:line="240" w:lineRule="atLeast"/>
      <w:ind w:left="1701"/>
    </w:pPr>
    <w:rPr>
      <w:rFonts w:ascii="Times New Roman" w:hAnsi="Times New Roman" w:eastAsia="宋体" w:cs="Times New Roman"/>
      <w:kern w:val="0"/>
      <w:sz w:val="20"/>
      <w:szCs w:val="20"/>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uiPriority w:val="0"/>
    <w:pPr>
      <w:widowControl w:val="0"/>
      <w:jc w:val="both"/>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uiPriority w:val="64"/>
    <w:rPr>
      <w:kern w:val="0"/>
      <w:sz w:val="22"/>
    </w:rPr>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5B9BD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qFormat/>
    <w:uiPriority w:val="0"/>
    <w:rPr>
      <w:b/>
      <w:bCs/>
    </w:rPr>
  </w:style>
  <w:style w:type="character" w:styleId="138">
    <w:name w:val="endnote reference"/>
    <w:basedOn w:val="136"/>
    <w:uiPriority w:val="0"/>
    <w:rPr>
      <w:vertAlign w:val="superscript"/>
    </w:rPr>
  </w:style>
  <w:style w:type="character" w:styleId="139">
    <w:name w:val="page number"/>
    <w:basedOn w:val="136"/>
    <w:uiPriority w:val="0"/>
  </w:style>
  <w:style w:type="character" w:styleId="140">
    <w:name w:val="FollowedHyperlink"/>
    <w:uiPriority w:val="0"/>
    <w:rPr>
      <w:color w:val="800080"/>
      <w:u w:val="none"/>
    </w:rPr>
  </w:style>
  <w:style w:type="character" w:styleId="141">
    <w:name w:val="Emphasis"/>
    <w:basedOn w:val="136"/>
    <w:qFormat/>
    <w:uiPriority w:val="0"/>
    <w:rPr>
      <w:i/>
      <w:iCs/>
    </w:rPr>
  </w:style>
  <w:style w:type="character" w:styleId="142">
    <w:name w:val="line number"/>
    <w:basedOn w:val="136"/>
    <w:uiPriority w:val="0"/>
  </w:style>
  <w:style w:type="character" w:styleId="143">
    <w:name w:val="HTML Definition"/>
    <w:basedOn w:val="136"/>
    <w:uiPriority w:val="0"/>
    <w:rPr>
      <w:i/>
      <w:iCs/>
    </w:rPr>
  </w:style>
  <w:style w:type="character" w:styleId="144">
    <w:name w:val="HTML Typewriter"/>
    <w:basedOn w:val="136"/>
    <w:uiPriority w:val="0"/>
    <w:rPr>
      <w:rFonts w:ascii="Courier New" w:hAnsi="Courier New" w:cs="Courier New"/>
      <w:sz w:val="20"/>
      <w:szCs w:val="20"/>
    </w:rPr>
  </w:style>
  <w:style w:type="character" w:styleId="145">
    <w:name w:val="HTML Acronym"/>
    <w:basedOn w:val="136"/>
    <w:uiPriority w:val="0"/>
  </w:style>
  <w:style w:type="character" w:styleId="146">
    <w:name w:val="HTML Variable"/>
    <w:basedOn w:val="136"/>
    <w:uiPriority w:val="0"/>
    <w:rPr>
      <w:i/>
      <w:iCs/>
    </w:rPr>
  </w:style>
  <w:style w:type="character" w:styleId="147">
    <w:name w:val="Hyperlink"/>
    <w:uiPriority w:val="99"/>
    <w:rPr>
      <w:color w:val="0000FF"/>
      <w:u w:val="none"/>
    </w:rPr>
  </w:style>
  <w:style w:type="character" w:styleId="148">
    <w:name w:val="HTML Code"/>
    <w:basedOn w:val="136"/>
    <w:uiPriority w:val="0"/>
    <w:rPr>
      <w:rFonts w:ascii="Courier New" w:hAnsi="Courier New" w:cs="Courier New"/>
      <w:sz w:val="20"/>
      <w:szCs w:val="20"/>
    </w:rPr>
  </w:style>
  <w:style w:type="character" w:styleId="149">
    <w:name w:val="annotation reference"/>
    <w:basedOn w:val="136"/>
    <w:uiPriority w:val="0"/>
    <w:rPr>
      <w:sz w:val="21"/>
      <w:szCs w:val="21"/>
    </w:rPr>
  </w:style>
  <w:style w:type="character" w:styleId="150">
    <w:name w:val="HTML Cite"/>
    <w:basedOn w:val="136"/>
    <w:uiPriority w:val="0"/>
    <w:rPr>
      <w:i/>
      <w:iCs/>
    </w:rPr>
  </w:style>
  <w:style w:type="character" w:styleId="151">
    <w:name w:val="footnote reference"/>
    <w:basedOn w:val="136"/>
    <w:uiPriority w:val="0"/>
    <w:rPr>
      <w:vertAlign w:val="superscript"/>
    </w:rPr>
  </w:style>
  <w:style w:type="character" w:styleId="152">
    <w:name w:val="HTML Keyboard"/>
    <w:basedOn w:val="136"/>
    <w:uiPriority w:val="0"/>
    <w:rPr>
      <w:rFonts w:ascii="Courier New" w:hAnsi="Courier New" w:cs="Courier New"/>
      <w:sz w:val="20"/>
      <w:szCs w:val="20"/>
    </w:rPr>
  </w:style>
  <w:style w:type="character" w:styleId="153">
    <w:name w:val="HTML Sample"/>
    <w:basedOn w:val="136"/>
    <w:uiPriority w:val="0"/>
    <w:rPr>
      <w:rFonts w:ascii="Courier New" w:hAnsi="Courier New" w:cs="Courier New"/>
    </w:rPr>
  </w:style>
  <w:style w:type="character" w:customStyle="1" w:styleId="154">
    <w:name w:val="标题 1 字符"/>
    <w:basedOn w:val="136"/>
    <w:link w:val="3"/>
    <w:qFormat/>
    <w:uiPriority w:val="0"/>
    <w:rPr>
      <w:rFonts w:ascii="Huawei Sans" w:hAnsi="Huawei Sans" w:eastAsia="方正兰亭黑简体" w:cs="Huawei Sans"/>
      <w:b/>
      <w:bCs/>
      <w:kern w:val="0"/>
      <w:sz w:val="44"/>
      <w:szCs w:val="44"/>
    </w:rPr>
  </w:style>
  <w:style w:type="character" w:customStyle="1" w:styleId="155">
    <w:name w:val="标题 2 字符"/>
    <w:basedOn w:val="136"/>
    <w:link w:val="4"/>
    <w:uiPriority w:val="0"/>
    <w:rPr>
      <w:rFonts w:ascii="Huawei Sans" w:hAnsi="Huawei Sans" w:eastAsia="方正兰亭黑简体" w:cs="Huawei Sans"/>
      <w:bCs/>
      <w:kern w:val="0"/>
      <w:sz w:val="36"/>
      <w:szCs w:val="36"/>
    </w:rPr>
  </w:style>
  <w:style w:type="character" w:customStyle="1" w:styleId="156">
    <w:name w:val="标题 3 字符"/>
    <w:basedOn w:val="136"/>
    <w:link w:val="5"/>
    <w:qFormat/>
    <w:uiPriority w:val="0"/>
    <w:rPr>
      <w:rFonts w:ascii="HuaweiSans-Regular" w:hAnsi="HuaweiSans-Regular" w:eastAsia="方正兰亭黑简体" w:cs="微软雅黑"/>
      <w:kern w:val="0"/>
      <w:sz w:val="32"/>
      <w:szCs w:val="32"/>
    </w:rPr>
  </w:style>
  <w:style w:type="character" w:customStyle="1" w:styleId="157">
    <w:name w:val="标题 4 字符"/>
    <w:basedOn w:val="136"/>
    <w:link w:val="6"/>
    <w:qFormat/>
    <w:uiPriority w:val="0"/>
    <w:rPr>
      <w:rFonts w:ascii="HuaweiSans-Regular" w:hAnsi="HuaweiSans-Regular" w:eastAsia="方正兰亭黑简体" w:cs="微软雅黑"/>
      <w:kern w:val="0"/>
      <w:sz w:val="28"/>
      <w:szCs w:val="28"/>
    </w:rPr>
  </w:style>
  <w:style w:type="character" w:customStyle="1" w:styleId="158">
    <w:name w:val="标题 5 字符"/>
    <w:basedOn w:val="136"/>
    <w:link w:val="7"/>
    <w:qFormat/>
    <w:uiPriority w:val="0"/>
    <w:rPr>
      <w:rFonts w:ascii="HuaweiSans-Regular" w:hAnsi="HuaweiSans-Regular" w:eastAsia="方正兰亭黑简体" w:cs="微软雅黑"/>
      <w:kern w:val="0"/>
      <w:sz w:val="24"/>
      <w:szCs w:val="24"/>
    </w:rPr>
  </w:style>
  <w:style w:type="character" w:customStyle="1" w:styleId="159">
    <w:name w:val="标题 6 字符"/>
    <w:basedOn w:val="136"/>
    <w:link w:val="9"/>
    <w:uiPriority w:val="0"/>
    <w:rPr>
      <w:rFonts w:ascii="Arial" w:hAnsi="Arial" w:eastAsia="黑体" w:cs="Times New Roman"/>
      <w:b/>
      <w:bCs/>
      <w:kern w:val="0"/>
      <w:sz w:val="20"/>
      <w:szCs w:val="20"/>
    </w:rPr>
  </w:style>
  <w:style w:type="character" w:customStyle="1" w:styleId="160">
    <w:name w:val="标题 7 字符"/>
    <w:basedOn w:val="136"/>
    <w:link w:val="10"/>
    <w:qFormat/>
    <w:uiPriority w:val="0"/>
    <w:rPr>
      <w:rFonts w:ascii="Huawei Sans" w:hAnsi="Huawei Sans" w:eastAsia="方正兰亭黑简体" w:cs="Huawei Sans"/>
      <w:b/>
      <w:kern w:val="0"/>
      <w:sz w:val="44"/>
      <w:szCs w:val="44"/>
    </w:rPr>
  </w:style>
  <w:style w:type="character" w:customStyle="1" w:styleId="161">
    <w:name w:val="标题 8 字符"/>
    <w:basedOn w:val="136"/>
    <w:link w:val="11"/>
    <w:qFormat/>
    <w:uiPriority w:val="0"/>
    <w:rPr>
      <w:rFonts w:ascii="Huawei Sans" w:hAnsi="Huawei Sans" w:eastAsia="方正兰亭黑简体" w:cs="Times New Roman"/>
      <w:bCs/>
      <w:kern w:val="0"/>
      <w:sz w:val="36"/>
      <w:szCs w:val="36"/>
    </w:rPr>
  </w:style>
  <w:style w:type="character" w:customStyle="1" w:styleId="162">
    <w:name w:val="标题 9 字符"/>
    <w:basedOn w:val="136"/>
    <w:link w:val="12"/>
    <w:qFormat/>
    <w:uiPriority w:val="0"/>
    <w:rPr>
      <w:rFonts w:ascii="HuaweiSans-Regular" w:hAnsi="HuaweiSans-Regular" w:eastAsia="方正兰亭黑简体" w:cs="Times New Roman"/>
      <w:kern w:val="0"/>
      <w:sz w:val="32"/>
      <w:szCs w:val="32"/>
    </w:rPr>
  </w:style>
  <w:style w:type="paragraph" w:customStyle="1" w:styleId="163">
    <w:name w:val="Cover1"/>
    <w:basedOn w:val="1"/>
    <w:uiPriority w:val="0"/>
    <w:pPr>
      <w:spacing w:line="240" w:lineRule="auto"/>
      <w:ind w:left="0"/>
    </w:pPr>
    <w:rPr>
      <w:rFonts w:ascii="Arial" w:hAnsi="Arial" w:eastAsia="黑体"/>
      <w:b/>
      <w:bCs/>
      <w:sz w:val="48"/>
      <w:szCs w:val="48"/>
    </w:rPr>
  </w:style>
  <w:style w:type="paragraph" w:customStyle="1" w:styleId="164">
    <w:name w:val="Cover 4"/>
    <w:basedOn w:val="165"/>
    <w:qFormat/>
    <w:uiPriority w:val="0"/>
    <w:pPr>
      <w:spacing w:before="0" w:after="0" w:line="240" w:lineRule="auto"/>
      <w:jc w:val="both"/>
    </w:pPr>
    <w:rPr>
      <w:sz w:val="21"/>
      <w:szCs w:val="21"/>
    </w:rPr>
  </w:style>
  <w:style w:type="paragraph" w:customStyle="1" w:styleId="165">
    <w:name w:val="Cover 3"/>
    <w:basedOn w:val="1"/>
    <w:uiPriority w:val="0"/>
    <w:pPr>
      <w:widowControl w:val="0"/>
      <w:topLinePunct w:val="0"/>
      <w:ind w:left="0"/>
    </w:pPr>
    <w:rPr>
      <w:rFonts w:ascii="Arial" w:hAnsi="Arial" w:eastAsia="黑体"/>
      <w:b/>
      <w:bCs/>
      <w:spacing w:val="-4"/>
      <w:sz w:val="22"/>
      <w:szCs w:val="22"/>
    </w:rPr>
  </w:style>
  <w:style w:type="character" w:customStyle="1" w:styleId="166">
    <w:name w:val="页眉 字符"/>
    <w:basedOn w:val="136"/>
    <w:link w:val="59"/>
    <w:qFormat/>
    <w:uiPriority w:val="0"/>
    <w:rPr>
      <w:rFonts w:cs="Arial"/>
      <w:sz w:val="2"/>
      <w:szCs w:val="2"/>
    </w:rPr>
  </w:style>
  <w:style w:type="table" w:customStyle="1" w:styleId="167">
    <w:name w:val="Table No Frame"/>
    <w:basedOn w:val="91"/>
    <w:qFormat/>
    <w:uiPriority w:val="0"/>
    <w:pPr>
      <w:adjustRightInd/>
      <w:snapToGrid/>
      <w:jc w:val="left"/>
    </w:pPr>
  </w:style>
  <w:style w:type="paragraph" w:customStyle="1" w:styleId="168">
    <w:name w:val="Figure"/>
    <w:basedOn w:val="1"/>
    <w:next w:val="1"/>
    <w:qFormat/>
    <w:uiPriority w:val="0"/>
  </w:style>
  <w:style w:type="paragraph" w:customStyle="1" w:styleId="169">
    <w:name w:val="Figure Description"/>
    <w:next w:val="168"/>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70">
    <w:name w:val="Figure Text"/>
    <w:uiPriority w:val="0"/>
    <w:pPr>
      <w:widowControl w:val="0"/>
      <w:adjustRightInd w:val="0"/>
      <w:snapToGrid w:val="0"/>
      <w:spacing w:line="240" w:lineRule="atLeast"/>
    </w:pPr>
    <w:rPr>
      <w:rFonts w:ascii="Times New Roman" w:hAnsi="Times New Roman" w:eastAsia="宋体" w:cs="Arial"/>
      <w:kern w:val="0"/>
      <w:sz w:val="18"/>
      <w:szCs w:val="18"/>
      <w:lang w:val="en-US" w:eastAsia="en-US" w:bidi="ar-SA"/>
    </w:rPr>
  </w:style>
  <w:style w:type="paragraph" w:customStyle="1" w:styleId="171">
    <w:name w:val="Heading Right"/>
    <w:basedOn w:val="1"/>
    <w:uiPriority w:val="0"/>
    <w:pPr>
      <w:spacing w:before="0" w:after="0"/>
      <w:ind w:left="0"/>
      <w:jc w:val="right"/>
    </w:pPr>
  </w:style>
  <w:style w:type="paragraph" w:customStyle="1" w:styleId="172">
    <w:name w:val="Heading1 No Number"/>
    <w:basedOn w:val="3"/>
    <w:next w:val="1"/>
    <w:link w:val="306"/>
    <w:uiPriority w:val="0"/>
    <w:pPr>
      <w:pageBreakBefore/>
      <w:numPr>
        <w:ilvl w:val="0"/>
        <w:numId w:val="0"/>
      </w:numPr>
    </w:pPr>
  </w:style>
  <w:style w:type="paragraph" w:customStyle="1" w:styleId="173">
    <w:name w:val="Heading2 No Number"/>
    <w:basedOn w:val="4"/>
    <w:next w:val="1"/>
    <w:link w:val="309"/>
    <w:uiPriority w:val="0"/>
    <w:pPr>
      <w:numPr>
        <w:ilvl w:val="0"/>
        <w:numId w:val="0"/>
      </w:numPr>
    </w:pPr>
  </w:style>
  <w:style w:type="paragraph" w:customStyle="1" w:styleId="174">
    <w:name w:val="Heading3 No Number"/>
    <w:basedOn w:val="5"/>
    <w:next w:val="1"/>
    <w:link w:val="311"/>
    <w:uiPriority w:val="0"/>
    <w:pPr>
      <w:numPr>
        <w:ilvl w:val="0"/>
        <w:numId w:val="0"/>
      </w:numPr>
      <w:outlineLvl w:val="9"/>
    </w:pPr>
    <w:rPr>
      <w:rFonts w:cs="Book Antiqua"/>
      <w:sz w:val="26"/>
    </w:rPr>
  </w:style>
  <w:style w:type="paragraph" w:customStyle="1" w:styleId="175">
    <w:name w:val="Heading4 No Number"/>
    <w:basedOn w:val="1"/>
    <w:uiPriority w:val="0"/>
    <w:pPr>
      <w:keepNext/>
      <w:spacing w:before="200"/>
    </w:pPr>
    <w:rPr>
      <w:rFonts w:eastAsia="黑体"/>
      <w:bCs/>
      <w:spacing w:val="-4"/>
    </w:rPr>
  </w:style>
  <w:style w:type="paragraph" w:customStyle="1" w:styleId="176">
    <w:name w:val="About This Chapter"/>
    <w:basedOn w:val="173"/>
    <w:next w:val="1"/>
    <w:uiPriority w:val="0"/>
    <w:pPr>
      <w:spacing w:after="560"/>
    </w:pPr>
  </w:style>
  <w:style w:type="paragraph" w:customStyle="1" w:styleId="177">
    <w:name w:val="Item List"/>
    <w:link w:val="300"/>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78">
    <w:name w:val="Item List in Table"/>
    <w:basedOn w:val="1"/>
    <w:uiPriority w:val="0"/>
    <w:pPr>
      <w:numPr>
        <w:ilvl w:val="0"/>
        <w:numId w:val="6"/>
      </w:numPr>
      <w:tabs>
        <w:tab w:val="left" w:pos="284"/>
      </w:tabs>
      <w:ind w:left="284" w:hanging="284"/>
    </w:pPr>
  </w:style>
  <w:style w:type="paragraph" w:customStyle="1" w:styleId="179">
    <w:name w:val="Item List Tex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80">
    <w:name w:val="Item Step"/>
    <w:uiPriority w:val="0"/>
    <w:pPr>
      <w:numPr>
        <w:ilvl w:val="6"/>
        <w:numId w:val="1"/>
      </w:numPr>
      <w:adjustRightInd w:val="0"/>
      <w:snapToGrid w:val="0"/>
      <w:spacing w:before="80" w:after="80" w:line="240" w:lineRule="atLeast"/>
      <w:outlineLvl w:val="6"/>
    </w:pPr>
    <w:rPr>
      <w:rFonts w:ascii="Times New Roman" w:hAnsi="Times New Roman" w:eastAsia="宋体" w:cs="Arial"/>
      <w:kern w:val="0"/>
      <w:sz w:val="21"/>
      <w:szCs w:val="21"/>
      <w:lang w:val="en-US" w:eastAsia="zh-CN" w:bidi="ar-SA"/>
    </w:rPr>
  </w:style>
  <w:style w:type="paragraph" w:customStyle="1" w:styleId="181">
    <w:name w:val="Manual Title1"/>
    <w:uiPriority w:val="0"/>
    <w:rPr>
      <w:rFonts w:ascii="Arial" w:hAnsi="Arial" w:eastAsia="黑体" w:cs="Times New Roman"/>
      <w:kern w:val="0"/>
      <w:sz w:val="30"/>
      <w:szCs w:val="20"/>
      <w:lang w:val="en-US" w:eastAsia="en-US" w:bidi="ar-SA"/>
    </w:rPr>
  </w:style>
  <w:style w:type="paragraph" w:customStyle="1" w:styleId="182">
    <w:name w:val="CAUTION Heading"/>
    <w:basedOn w:val="1"/>
    <w:uiPriority w:val="0"/>
    <w:pPr>
      <w:keepNext/>
      <w:pBdr>
        <w:top w:val="single" w:color="auto" w:sz="12" w:space="4"/>
      </w:pBdr>
    </w:pPr>
    <w:rPr>
      <w:rFonts w:ascii="Book Antiqua" w:hAnsi="Book Antiqua" w:eastAsia="黑体"/>
      <w:bCs/>
    </w:rPr>
  </w:style>
  <w:style w:type="paragraph" w:customStyle="1" w:styleId="183">
    <w:name w:val="Notes Heading in Table"/>
    <w:next w:val="184"/>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84">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 w:val="20"/>
      <w:szCs w:val="18"/>
      <w:lang w:val="en-US" w:eastAsia="zh-CN" w:bidi="ar-SA"/>
    </w:rPr>
  </w:style>
  <w:style w:type="paragraph" w:customStyle="1" w:styleId="185">
    <w:name w:val="CAUTION Text"/>
    <w:basedOn w:val="1"/>
    <w:uiPriority w:val="0"/>
    <w:pPr>
      <w:keepLines/>
      <w:pBdr>
        <w:bottom w:val="single" w:color="auto" w:sz="12" w:space="4"/>
      </w:pBdr>
    </w:pPr>
    <w:rPr>
      <w:rFonts w:eastAsia="楷体_GB2312"/>
      <w:iCs/>
    </w:rPr>
  </w:style>
  <w:style w:type="paragraph" w:customStyle="1" w:styleId="186">
    <w:name w:val="CAUTION Text List"/>
    <w:basedOn w:val="185"/>
    <w:uiPriority w:val="0"/>
    <w:pPr>
      <w:keepNext/>
      <w:numPr>
        <w:ilvl w:val="0"/>
        <w:numId w:val="7"/>
      </w:numPr>
    </w:pPr>
  </w:style>
  <w:style w:type="paragraph" w:customStyle="1" w:styleId="187">
    <w:name w:val="表格1"/>
    <w:basedOn w:val="188"/>
    <w:link w:val="271"/>
    <w:uiPriority w:val="0"/>
    <w:pPr>
      <w:jc w:val="center"/>
    </w:pPr>
    <w:rPr>
      <w:b/>
    </w:rPr>
  </w:style>
  <w:style w:type="paragraph" w:customStyle="1" w:styleId="188">
    <w:name w:val="Table Heading"/>
    <w:basedOn w:val="1"/>
    <w:link w:val="243"/>
    <w:uiPriority w:val="0"/>
    <w:pPr>
      <w:keepNext/>
      <w:widowControl w:val="0"/>
      <w:ind w:left="0"/>
    </w:pPr>
    <w:rPr>
      <w:rFonts w:ascii="Book Antiqua" w:hAnsi="Book Antiqua" w:eastAsia="黑体" w:cs="Book Antiqua"/>
      <w:bCs/>
      <w:snapToGrid w:val="0"/>
    </w:rPr>
  </w:style>
  <w:style w:type="paragraph" w:customStyle="1" w:styleId="189">
    <w:name w:val="Step"/>
    <w:basedOn w:val="1"/>
    <w:link w:val="298"/>
    <w:uiPriority w:val="0"/>
    <w:pPr>
      <w:tabs>
        <w:tab w:val="left" w:pos="1701"/>
      </w:tabs>
      <w:ind w:left="1701" w:hanging="159"/>
      <w:outlineLvl w:val="5"/>
    </w:pPr>
    <w:rPr>
      <w:snapToGrid w:val="0"/>
    </w:rPr>
  </w:style>
  <w:style w:type="paragraph" w:customStyle="1" w:styleId="190">
    <w:name w:val="Sub Item List"/>
    <w:basedOn w:val="1"/>
    <w:uiPriority w:val="0"/>
    <w:pPr>
      <w:numPr>
        <w:ilvl w:val="0"/>
        <w:numId w:val="8"/>
      </w:numPr>
    </w:pPr>
  </w:style>
  <w:style w:type="paragraph" w:customStyle="1" w:styleId="191">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character" w:customStyle="1" w:styleId="192">
    <w:name w:val="标题 字符"/>
    <w:basedOn w:val="136"/>
    <w:link w:val="86"/>
    <w:uiPriority w:val="0"/>
    <w:rPr>
      <w:rFonts w:ascii="Arial" w:hAnsi="Arial" w:eastAsia="微软雅黑" w:cs="微软雅黑"/>
      <w:b/>
      <w:bCs/>
      <w:kern w:val="0"/>
      <w:sz w:val="32"/>
      <w:szCs w:val="32"/>
    </w:rPr>
  </w:style>
  <w:style w:type="paragraph" w:customStyle="1" w:styleId="193">
    <w:name w:val="Table Description"/>
    <w:basedOn w:val="1"/>
    <w:next w:val="1"/>
    <w:uiPriority w:val="0"/>
    <w:pPr>
      <w:keepNext/>
      <w:topLinePunct w:val="0"/>
      <w:spacing w:before="320"/>
      <w:ind w:left="1701"/>
      <w:outlineLvl w:val="8"/>
    </w:pPr>
    <w:rPr>
      <w:rFonts w:eastAsia="黑体"/>
      <w:spacing w:val="-4"/>
    </w:rPr>
  </w:style>
  <w:style w:type="paragraph" w:customStyle="1" w:styleId="194">
    <w:name w:val="Table Note"/>
    <w:basedOn w:val="1"/>
    <w:uiPriority w:val="0"/>
    <w:rPr>
      <w:sz w:val="18"/>
      <w:szCs w:val="18"/>
    </w:rPr>
  </w:style>
  <w:style w:type="paragraph" w:customStyle="1" w:styleId="195">
    <w:name w:val="Terminal Display"/>
    <w:uiPriority w:val="0"/>
    <w:pPr>
      <w:snapToGrid w:val="0"/>
      <w:spacing w:line="240" w:lineRule="atLeast"/>
      <w:ind w:left="1701"/>
    </w:pPr>
    <w:rPr>
      <w:rFonts w:ascii="Courier New" w:hAnsi="Courier New" w:eastAsia="宋体" w:cs="Courier New"/>
      <w:snapToGrid w:val="0"/>
      <w:spacing w:val="-1"/>
      <w:kern w:val="0"/>
      <w:sz w:val="21"/>
      <w:szCs w:val="16"/>
      <w:lang w:val="en-US" w:eastAsia="zh-CN" w:bidi="ar-SA"/>
    </w:rPr>
  </w:style>
  <w:style w:type="character" w:customStyle="1" w:styleId="196">
    <w:name w:val="文档结构图 字符"/>
    <w:basedOn w:val="136"/>
    <w:link w:val="27"/>
    <w:uiPriority w:val="0"/>
    <w:rPr>
      <w:rFonts w:ascii="微软雅黑" w:hAnsi="微软雅黑" w:eastAsia="微软雅黑" w:cs="微软雅黑"/>
      <w:kern w:val="0"/>
      <w:sz w:val="20"/>
      <w:szCs w:val="20"/>
      <w:shd w:val="clear" w:color="auto" w:fill="000080"/>
    </w:rPr>
  </w:style>
  <w:style w:type="character" w:customStyle="1" w:styleId="197">
    <w:name w:val="页脚 字符"/>
    <w:basedOn w:val="136"/>
    <w:link w:val="56"/>
    <w:uiPriority w:val="99"/>
    <w:rPr>
      <w:rFonts w:ascii="微软雅黑" w:hAnsi="微软雅黑" w:eastAsia="微软雅黑" w:cs="Times New Roman"/>
      <w:b/>
      <w:bCs/>
      <w:kern w:val="0"/>
      <w:sz w:val="2"/>
      <w:szCs w:val="2"/>
    </w:rPr>
  </w:style>
  <w:style w:type="paragraph" w:customStyle="1" w:styleId="198">
    <w:name w:val="Terminal Display in Table"/>
    <w:uiPriority w:val="0"/>
    <w:pPr>
      <w:widowControl w:val="0"/>
      <w:adjustRightInd w:val="0"/>
      <w:snapToGrid w:val="0"/>
      <w:spacing w:before="80" w:after="80" w:line="240" w:lineRule="atLeast"/>
    </w:pPr>
    <w:rPr>
      <w:rFonts w:ascii="Courier New" w:hAnsi="Courier New" w:eastAsia="宋体" w:cs="Courier New"/>
      <w:snapToGrid w:val="0"/>
      <w:spacing w:val="-1"/>
      <w:kern w:val="0"/>
      <w:sz w:val="16"/>
      <w:szCs w:val="16"/>
      <w:lang w:val="en-US" w:eastAsia="zh-CN" w:bidi="ar-SA"/>
    </w:rPr>
  </w:style>
  <w:style w:type="character" w:customStyle="1" w:styleId="199">
    <w:name w:val="页眉 字符1"/>
    <w:basedOn w:val="136"/>
    <w:uiPriority w:val="99"/>
    <w:rPr>
      <w:rFonts w:ascii="微软雅黑" w:hAnsi="微软雅黑" w:eastAsia="微软雅黑" w:cs="微软雅黑"/>
      <w:kern w:val="0"/>
      <w:sz w:val="18"/>
      <w:szCs w:val="18"/>
    </w:rPr>
  </w:style>
  <w:style w:type="paragraph" w:customStyle="1" w:styleId="200">
    <w:name w:val="Copyright Declaration"/>
    <w:uiPriority w:val="0"/>
    <w:pPr>
      <w:spacing w:before="80" w:after="80"/>
    </w:pPr>
    <w:rPr>
      <w:rFonts w:ascii="Arial" w:hAnsi="Arial" w:eastAsia="黑体" w:cs="Times New Roman"/>
      <w:kern w:val="0"/>
      <w:sz w:val="36"/>
      <w:szCs w:val="20"/>
      <w:lang w:val="en-US" w:eastAsia="zh-CN" w:bidi="ar-SA"/>
    </w:rPr>
  </w:style>
  <w:style w:type="paragraph" w:customStyle="1" w:styleId="201">
    <w:name w:val="Table Text"/>
    <w:basedOn w:val="1"/>
    <w:link w:val="302"/>
    <w:uiPriority w:val="0"/>
    <w:pPr>
      <w:widowControl w:val="0"/>
      <w:ind w:left="0"/>
    </w:pPr>
    <w:rPr>
      <w:snapToGrid w:val="0"/>
    </w:rPr>
  </w:style>
  <w:style w:type="paragraph" w:customStyle="1" w:styleId="202">
    <w:name w:val="Heading Middle"/>
    <w:uiPriority w:val="0"/>
    <w:pPr>
      <w:adjustRightInd w:val="0"/>
      <w:snapToGrid w:val="0"/>
      <w:spacing w:line="240" w:lineRule="atLeast"/>
      <w:jc w:val="center"/>
    </w:pPr>
    <w:rPr>
      <w:rFonts w:ascii="Times New Roman" w:hAnsi="Times New Roman" w:eastAsia="宋体" w:cs="Arial"/>
      <w:snapToGrid w:val="0"/>
      <w:kern w:val="0"/>
      <w:sz w:val="20"/>
      <w:szCs w:val="20"/>
      <w:lang w:val="en-US" w:eastAsia="zh-CN" w:bidi="ar-SA"/>
    </w:rPr>
  </w:style>
  <w:style w:type="character" w:customStyle="1" w:styleId="203">
    <w:name w:val="宏文本 字符"/>
    <w:basedOn w:val="136"/>
    <w:link w:val="2"/>
    <w:uiPriority w:val="0"/>
    <w:rPr>
      <w:rFonts w:ascii="Courier New" w:hAnsi="Courier New" w:eastAsia="宋体" w:cs="Courier New"/>
      <w:sz w:val="24"/>
      <w:szCs w:val="24"/>
    </w:rPr>
  </w:style>
  <w:style w:type="character" w:customStyle="1" w:styleId="204">
    <w:name w:val="脚注文本 字符"/>
    <w:basedOn w:val="136"/>
    <w:link w:val="69"/>
    <w:uiPriority w:val="99"/>
    <w:rPr>
      <w:rFonts w:ascii="微软雅黑" w:hAnsi="微软雅黑" w:eastAsia="微软雅黑" w:cs="微软雅黑"/>
      <w:kern w:val="0"/>
      <w:sz w:val="18"/>
      <w:szCs w:val="18"/>
    </w:rPr>
  </w:style>
  <w:style w:type="character" w:customStyle="1" w:styleId="205">
    <w:name w:val="批注框文本 字符"/>
    <w:basedOn w:val="136"/>
    <w:link w:val="55"/>
    <w:uiPriority w:val="0"/>
    <w:rPr>
      <w:rFonts w:ascii="微软雅黑" w:hAnsi="微软雅黑" w:eastAsia="微软雅黑" w:cs="微软雅黑"/>
      <w:kern w:val="0"/>
      <w:sz w:val="18"/>
      <w:szCs w:val="18"/>
    </w:rPr>
  </w:style>
  <w:style w:type="character" w:customStyle="1" w:styleId="206">
    <w:name w:val="批注文字 字符"/>
    <w:basedOn w:val="136"/>
    <w:link w:val="29"/>
    <w:uiPriority w:val="0"/>
    <w:rPr>
      <w:rFonts w:ascii="微软雅黑" w:hAnsi="微软雅黑" w:eastAsia="微软雅黑" w:cs="微软雅黑"/>
      <w:kern w:val="0"/>
      <w:sz w:val="20"/>
      <w:szCs w:val="20"/>
    </w:rPr>
  </w:style>
  <w:style w:type="character" w:customStyle="1" w:styleId="207">
    <w:name w:val="批注主题 字符"/>
    <w:basedOn w:val="206"/>
    <w:link w:val="87"/>
    <w:uiPriority w:val="0"/>
    <w:rPr>
      <w:rFonts w:ascii="微软雅黑" w:hAnsi="微软雅黑" w:eastAsia="微软雅黑" w:cs="微软雅黑"/>
      <w:b/>
      <w:bCs/>
      <w:kern w:val="0"/>
      <w:sz w:val="20"/>
      <w:szCs w:val="20"/>
    </w:rPr>
  </w:style>
  <w:style w:type="character" w:customStyle="1" w:styleId="208">
    <w:name w:val="尾注文本 字符"/>
    <w:basedOn w:val="136"/>
    <w:link w:val="53"/>
    <w:uiPriority w:val="0"/>
    <w:rPr>
      <w:rFonts w:ascii="微软雅黑" w:hAnsi="微软雅黑" w:eastAsia="微软雅黑" w:cs="微软雅黑"/>
      <w:kern w:val="0"/>
      <w:sz w:val="20"/>
      <w:szCs w:val="20"/>
    </w:rPr>
  </w:style>
  <w:style w:type="paragraph" w:customStyle="1" w:styleId="209">
    <w:name w:val="Contents"/>
    <w:basedOn w:val="172"/>
    <w:uiPriority w:val="0"/>
    <w:pPr>
      <w:outlineLvl w:val="9"/>
    </w:pPr>
  </w:style>
  <w:style w:type="character" w:customStyle="1" w:styleId="210">
    <w:name w:val="HTML 地址 字符"/>
    <w:basedOn w:val="136"/>
    <w:link w:val="42"/>
    <w:uiPriority w:val="0"/>
    <w:rPr>
      <w:rFonts w:ascii="微软雅黑" w:hAnsi="微软雅黑" w:eastAsia="微软雅黑" w:cs="微软雅黑"/>
      <w:i/>
      <w:iCs/>
      <w:kern w:val="0"/>
      <w:sz w:val="20"/>
      <w:szCs w:val="20"/>
    </w:rPr>
  </w:style>
  <w:style w:type="character" w:customStyle="1" w:styleId="211">
    <w:name w:val="HTML 预设格式 字符"/>
    <w:basedOn w:val="136"/>
    <w:link w:val="82"/>
    <w:uiPriority w:val="0"/>
    <w:rPr>
      <w:rFonts w:ascii="Courier New" w:hAnsi="Courier New" w:eastAsia="微软雅黑" w:cs="Courier New"/>
      <w:kern w:val="0"/>
      <w:sz w:val="20"/>
      <w:szCs w:val="20"/>
    </w:rPr>
  </w:style>
  <w:style w:type="character" w:customStyle="1" w:styleId="212">
    <w:name w:val="称呼 字符"/>
    <w:basedOn w:val="136"/>
    <w:link w:val="31"/>
    <w:uiPriority w:val="0"/>
    <w:rPr>
      <w:rFonts w:ascii="微软雅黑" w:hAnsi="微软雅黑" w:eastAsia="微软雅黑" w:cs="微软雅黑"/>
      <w:kern w:val="0"/>
      <w:sz w:val="20"/>
      <w:szCs w:val="20"/>
    </w:rPr>
  </w:style>
  <w:style w:type="character" w:customStyle="1" w:styleId="213">
    <w:name w:val="纯文本 字符"/>
    <w:basedOn w:val="136"/>
    <w:link w:val="46"/>
    <w:uiPriority w:val="0"/>
    <w:rPr>
      <w:rFonts w:ascii="宋体" w:hAnsi="Courier New" w:eastAsia="微软雅黑" w:cs="Courier New"/>
      <w:kern w:val="0"/>
      <w:sz w:val="20"/>
      <w:szCs w:val="20"/>
    </w:rPr>
  </w:style>
  <w:style w:type="character" w:customStyle="1" w:styleId="214">
    <w:name w:val="电子邮件签名 字符"/>
    <w:basedOn w:val="136"/>
    <w:link w:val="20"/>
    <w:uiPriority w:val="0"/>
    <w:rPr>
      <w:rFonts w:ascii="微软雅黑" w:hAnsi="微软雅黑" w:eastAsia="微软雅黑" w:cs="微软雅黑"/>
      <w:kern w:val="0"/>
      <w:sz w:val="20"/>
      <w:szCs w:val="20"/>
    </w:rPr>
  </w:style>
  <w:style w:type="character" w:customStyle="1" w:styleId="215">
    <w:name w:val="副标题 字符"/>
    <w:basedOn w:val="136"/>
    <w:link w:val="66"/>
    <w:uiPriority w:val="0"/>
    <w:rPr>
      <w:rFonts w:ascii="Arial" w:hAnsi="Arial" w:eastAsia="微软雅黑" w:cs="微软雅黑"/>
      <w:b/>
      <w:bCs/>
      <w:kern w:val="28"/>
      <w:sz w:val="32"/>
      <w:szCs w:val="32"/>
    </w:rPr>
  </w:style>
  <w:style w:type="character" w:customStyle="1" w:styleId="216">
    <w:name w:val="结束语 字符"/>
    <w:basedOn w:val="136"/>
    <w:link w:val="33"/>
    <w:uiPriority w:val="0"/>
    <w:rPr>
      <w:rFonts w:ascii="微软雅黑" w:hAnsi="微软雅黑" w:eastAsia="微软雅黑" w:cs="微软雅黑"/>
      <w:kern w:val="0"/>
      <w:sz w:val="20"/>
      <w:szCs w:val="20"/>
    </w:rPr>
  </w:style>
  <w:style w:type="character" w:customStyle="1" w:styleId="217">
    <w:name w:val="签名 字符"/>
    <w:basedOn w:val="136"/>
    <w:link w:val="60"/>
    <w:uiPriority w:val="0"/>
    <w:rPr>
      <w:rFonts w:ascii="微软雅黑" w:hAnsi="微软雅黑" w:eastAsia="微软雅黑" w:cs="微软雅黑"/>
      <w:kern w:val="0"/>
      <w:sz w:val="20"/>
      <w:szCs w:val="20"/>
    </w:rPr>
  </w:style>
  <w:style w:type="character" w:customStyle="1" w:styleId="218">
    <w:name w:val="日期 字符"/>
    <w:basedOn w:val="136"/>
    <w:link w:val="51"/>
    <w:uiPriority w:val="0"/>
    <w:rPr>
      <w:rFonts w:ascii="微软雅黑" w:hAnsi="微软雅黑" w:eastAsia="微软雅黑" w:cs="微软雅黑"/>
      <w:kern w:val="0"/>
      <w:sz w:val="20"/>
      <w:szCs w:val="20"/>
    </w:rPr>
  </w:style>
  <w:style w:type="character" w:customStyle="1" w:styleId="219">
    <w:name w:val="信息标题 字符"/>
    <w:basedOn w:val="136"/>
    <w:link w:val="81"/>
    <w:uiPriority w:val="0"/>
    <w:rPr>
      <w:rFonts w:ascii="Arial" w:hAnsi="Arial" w:eastAsia="微软雅黑" w:cs="微软雅黑"/>
      <w:kern w:val="0"/>
      <w:sz w:val="20"/>
      <w:szCs w:val="20"/>
      <w:shd w:val="pct20" w:color="auto" w:fill="auto"/>
    </w:rPr>
  </w:style>
  <w:style w:type="character" w:customStyle="1" w:styleId="220">
    <w:name w:val="正文文本 字符"/>
    <w:basedOn w:val="136"/>
    <w:link w:val="35"/>
    <w:uiPriority w:val="0"/>
    <w:rPr>
      <w:rFonts w:ascii="微软雅黑" w:hAnsi="微软雅黑" w:eastAsia="微软雅黑" w:cs="微软雅黑"/>
      <w:kern w:val="0"/>
      <w:sz w:val="20"/>
      <w:szCs w:val="20"/>
    </w:rPr>
  </w:style>
  <w:style w:type="character" w:customStyle="1" w:styleId="221">
    <w:name w:val="正文文本首行缩进 字符"/>
    <w:basedOn w:val="220"/>
    <w:link w:val="88"/>
    <w:uiPriority w:val="0"/>
    <w:rPr>
      <w:rFonts w:ascii="微软雅黑" w:hAnsi="微软雅黑" w:eastAsia="微软雅黑" w:cs="微软雅黑"/>
      <w:kern w:val="0"/>
      <w:sz w:val="20"/>
      <w:szCs w:val="20"/>
    </w:rPr>
  </w:style>
  <w:style w:type="character" w:customStyle="1" w:styleId="222">
    <w:name w:val="正文文本缩进 字符"/>
    <w:basedOn w:val="136"/>
    <w:link w:val="36"/>
    <w:uiPriority w:val="0"/>
    <w:rPr>
      <w:rFonts w:ascii="微软雅黑" w:hAnsi="微软雅黑" w:eastAsia="微软雅黑" w:cs="微软雅黑"/>
      <w:kern w:val="0"/>
      <w:sz w:val="20"/>
      <w:szCs w:val="20"/>
    </w:rPr>
  </w:style>
  <w:style w:type="character" w:customStyle="1" w:styleId="223">
    <w:name w:val="正文文本首行缩进 2 字符"/>
    <w:basedOn w:val="222"/>
    <w:link w:val="89"/>
    <w:uiPriority w:val="0"/>
    <w:rPr>
      <w:rFonts w:ascii="微软雅黑" w:hAnsi="微软雅黑" w:eastAsia="微软雅黑" w:cs="微软雅黑"/>
      <w:kern w:val="0"/>
      <w:sz w:val="20"/>
      <w:szCs w:val="20"/>
    </w:rPr>
  </w:style>
  <w:style w:type="character" w:customStyle="1" w:styleId="224">
    <w:name w:val="正文文本 2 字符"/>
    <w:basedOn w:val="136"/>
    <w:link w:val="78"/>
    <w:uiPriority w:val="0"/>
    <w:rPr>
      <w:rFonts w:ascii="微软雅黑" w:hAnsi="微软雅黑" w:eastAsia="微软雅黑" w:cs="微软雅黑"/>
      <w:kern w:val="0"/>
      <w:sz w:val="20"/>
      <w:szCs w:val="20"/>
    </w:rPr>
  </w:style>
  <w:style w:type="character" w:customStyle="1" w:styleId="225">
    <w:name w:val="正文文本 3 字符"/>
    <w:basedOn w:val="136"/>
    <w:link w:val="32"/>
    <w:uiPriority w:val="0"/>
    <w:rPr>
      <w:rFonts w:ascii="微软雅黑" w:hAnsi="微软雅黑" w:eastAsia="微软雅黑" w:cs="微软雅黑"/>
      <w:kern w:val="0"/>
      <w:sz w:val="16"/>
      <w:szCs w:val="16"/>
    </w:rPr>
  </w:style>
  <w:style w:type="character" w:customStyle="1" w:styleId="226">
    <w:name w:val="正文文本缩进 2 字符"/>
    <w:basedOn w:val="136"/>
    <w:link w:val="52"/>
    <w:uiPriority w:val="0"/>
    <w:rPr>
      <w:rFonts w:ascii="微软雅黑" w:hAnsi="微软雅黑" w:eastAsia="微软雅黑" w:cs="微软雅黑"/>
      <w:kern w:val="0"/>
      <w:sz w:val="20"/>
      <w:szCs w:val="20"/>
    </w:rPr>
  </w:style>
  <w:style w:type="character" w:customStyle="1" w:styleId="227">
    <w:name w:val="正文文本缩进 3 字符"/>
    <w:basedOn w:val="136"/>
    <w:link w:val="72"/>
    <w:uiPriority w:val="0"/>
    <w:rPr>
      <w:rFonts w:ascii="微软雅黑" w:hAnsi="微软雅黑" w:eastAsia="微软雅黑" w:cs="微软雅黑"/>
      <w:kern w:val="0"/>
      <w:sz w:val="16"/>
      <w:szCs w:val="16"/>
    </w:rPr>
  </w:style>
  <w:style w:type="character" w:customStyle="1" w:styleId="228">
    <w:name w:val="注释标题 字符"/>
    <w:basedOn w:val="136"/>
    <w:link w:val="17"/>
    <w:uiPriority w:val="0"/>
    <w:rPr>
      <w:rFonts w:ascii="微软雅黑" w:hAnsi="微软雅黑" w:eastAsia="微软雅黑" w:cs="微软雅黑"/>
      <w:kern w:val="0"/>
      <w:sz w:val="20"/>
      <w:szCs w:val="20"/>
    </w:rPr>
  </w:style>
  <w:style w:type="paragraph" w:customStyle="1" w:styleId="229">
    <w:name w:val="Item Step in Table"/>
    <w:uiPriority w:val="0"/>
    <w:pPr>
      <w:numPr>
        <w:ilvl w:val="0"/>
        <w:numId w:val="9"/>
      </w:numPr>
      <w:topLinePunct/>
      <w:spacing w:before="80" w:after="80" w:line="240" w:lineRule="atLeast"/>
    </w:pPr>
    <w:rPr>
      <w:rFonts w:ascii="Times New Roman" w:hAnsi="Times New Roman" w:eastAsia="宋体" w:cs="Arial"/>
      <w:kern w:val="0"/>
      <w:sz w:val="21"/>
      <w:szCs w:val="22"/>
      <w:lang w:val="en-US" w:eastAsia="zh-CN" w:bidi="ar-SA"/>
    </w:rPr>
  </w:style>
  <w:style w:type="paragraph" w:customStyle="1" w:styleId="230">
    <w:name w:val="End"/>
    <w:basedOn w:val="1"/>
    <w:uiPriority w:val="0"/>
    <w:pPr>
      <w:spacing w:after="400"/>
    </w:pPr>
    <w:rPr>
      <w:b/>
    </w:rPr>
  </w:style>
  <w:style w:type="paragraph" w:customStyle="1" w:styleId="231">
    <w:name w:val="样式1"/>
    <w:basedOn w:val="230"/>
    <w:uiPriority w:val="0"/>
    <w:rPr>
      <w:b w:val="0"/>
    </w:rPr>
  </w:style>
  <w:style w:type="paragraph" w:customStyle="1" w:styleId="232">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kern w:val="0"/>
      <w:sz w:val="18"/>
      <w:szCs w:val="18"/>
      <w:lang w:val="en-US" w:eastAsia="zh-CN" w:bidi="ar-SA"/>
    </w:rPr>
  </w:style>
  <w:style w:type="paragraph" w:customStyle="1" w:styleId="233">
    <w:name w:val="Notes Heading"/>
    <w:basedOn w:val="182"/>
    <w:uiPriority w:val="0"/>
    <w:pPr>
      <w:pBdr>
        <w:top w:val="none" w:color="auto" w:sz="0" w:space="0"/>
      </w:pBdr>
      <w:spacing w:after="40"/>
    </w:pPr>
    <w:rPr>
      <w:position w:val="-6"/>
      <w:sz w:val="18"/>
      <w:szCs w:val="18"/>
    </w:rPr>
  </w:style>
  <w:style w:type="paragraph" w:customStyle="1" w:styleId="234">
    <w:name w:val="Notes Text"/>
    <w:basedOn w:val="185"/>
    <w:uiPriority w:val="0"/>
    <w:pPr>
      <w:pBdr>
        <w:bottom w:val="none" w:color="auto" w:sz="0" w:space="0"/>
      </w:pBdr>
      <w:spacing w:before="40" w:line="200" w:lineRule="atLeast"/>
      <w:ind w:left="2075"/>
    </w:pPr>
    <w:rPr>
      <w:szCs w:val="18"/>
    </w:rPr>
  </w:style>
  <w:style w:type="paragraph" w:customStyle="1" w:styleId="235">
    <w:name w:val="Notes Text List"/>
    <w:basedOn w:val="186"/>
    <w:uiPriority w:val="0"/>
    <w:pPr>
      <w:numPr>
        <w:ilvl w:val="0"/>
        <w:numId w:val="11"/>
      </w:numPr>
      <w:pBdr>
        <w:bottom w:val="none" w:color="auto" w:sz="0" w:space="0"/>
      </w:pBdr>
      <w:spacing w:before="40" w:line="200" w:lineRule="atLeast"/>
    </w:pPr>
    <w:rPr>
      <w:szCs w:val="18"/>
    </w:rPr>
  </w:style>
  <w:style w:type="paragraph" w:customStyle="1" w:styleId="236">
    <w:name w:val="Figure Description in Appendix"/>
    <w:basedOn w:val="168"/>
    <w:next w:val="168"/>
    <w:uiPriority w:val="0"/>
    <w:pPr>
      <w:keepNext/>
      <w:numPr>
        <w:ilvl w:val="7"/>
        <w:numId w:val="12"/>
      </w:numPr>
      <w:topLinePunct w:val="0"/>
      <w:outlineLvl w:val="7"/>
    </w:pPr>
    <w:rPr>
      <w:rFonts w:eastAsia="黑体"/>
    </w:rPr>
  </w:style>
  <w:style w:type="paragraph" w:customStyle="1" w:styleId="237">
    <w:name w:val="Cover 2"/>
    <w:uiPriority w:val="0"/>
    <w:pPr>
      <w:adjustRightInd w:val="0"/>
      <w:snapToGrid w:val="0"/>
      <w:jc w:val="center"/>
    </w:pPr>
    <w:rPr>
      <w:rFonts w:ascii="Arial" w:hAnsi="Arial" w:eastAsia="黑体" w:cs="Arial"/>
      <w:kern w:val="0"/>
      <w:sz w:val="32"/>
      <w:szCs w:val="32"/>
      <w:lang w:val="en-US" w:eastAsia="en-US" w:bidi="ar-SA"/>
    </w:rPr>
  </w:style>
  <w:style w:type="paragraph" w:customStyle="1" w:styleId="238">
    <w:name w:val="Cover Text"/>
    <w:uiPriority w:val="0"/>
    <w:pPr>
      <w:adjustRightInd w:val="0"/>
      <w:snapToGrid w:val="0"/>
      <w:spacing w:before="80" w:after="80" w:line="240" w:lineRule="atLeast"/>
      <w:jc w:val="both"/>
    </w:pPr>
    <w:rPr>
      <w:rFonts w:ascii="Arial" w:hAnsi="Arial" w:eastAsia="宋体" w:cs="Arial"/>
      <w:snapToGrid w:val="0"/>
      <w:kern w:val="0"/>
      <w:sz w:val="20"/>
      <w:szCs w:val="20"/>
      <w:lang w:val="en-US" w:eastAsia="zh-CN" w:bidi="ar-SA"/>
    </w:rPr>
  </w:style>
  <w:style w:type="paragraph" w:customStyle="1" w:styleId="239">
    <w:name w:val="TOC 标题1"/>
    <w:next w:val="61"/>
    <w:uiPriority w:val="0"/>
    <w:pPr>
      <w:keepNext/>
      <w:snapToGrid w:val="0"/>
      <w:spacing w:before="480" w:after="360"/>
      <w:jc w:val="center"/>
    </w:pPr>
    <w:rPr>
      <w:rFonts w:ascii="Arial" w:hAnsi="Arial" w:eastAsia="黑体" w:cs="Arial"/>
      <w:kern w:val="0"/>
      <w:sz w:val="36"/>
      <w:szCs w:val="36"/>
      <w:lang w:val="en-US" w:eastAsia="zh-CN" w:bidi="ar-SA"/>
    </w:rPr>
  </w:style>
  <w:style w:type="paragraph" w:customStyle="1" w:styleId="240">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41">
    <w:name w:val="command parameter"/>
    <w:uiPriority w:val="0"/>
    <w:rPr>
      <w:rFonts w:ascii="Arial" w:hAnsi="Arial" w:eastAsia="宋体"/>
      <w:i/>
      <w:color w:val="auto"/>
      <w:sz w:val="21"/>
      <w:szCs w:val="21"/>
    </w:rPr>
  </w:style>
  <w:style w:type="character" w:customStyle="1" w:styleId="242">
    <w:name w:val="command keywords"/>
    <w:uiPriority w:val="0"/>
    <w:rPr>
      <w:rFonts w:ascii="Arial" w:hAnsi="Arial" w:eastAsia="宋体"/>
      <w:b/>
      <w:color w:val="auto"/>
      <w:sz w:val="21"/>
      <w:szCs w:val="21"/>
    </w:rPr>
  </w:style>
  <w:style w:type="character" w:customStyle="1" w:styleId="243">
    <w:name w:val="Table Heading 字符"/>
    <w:basedOn w:val="136"/>
    <w:link w:val="188"/>
    <w:uiPriority w:val="0"/>
    <w:rPr>
      <w:rFonts w:ascii="Book Antiqua" w:hAnsi="Book Antiqua" w:eastAsia="黑体" w:cs="Book Antiqua"/>
      <w:bCs/>
      <w:snapToGrid w:val="0"/>
      <w:kern w:val="0"/>
      <w:sz w:val="20"/>
      <w:szCs w:val="20"/>
    </w:rPr>
  </w:style>
  <w:style w:type="paragraph" w:customStyle="1" w:styleId="244">
    <w:name w:val="Outline"/>
    <w:basedOn w:val="1"/>
    <w:uiPriority w:val="0"/>
    <w:pPr>
      <w:topLinePunct w:val="0"/>
      <w:spacing w:line="200" w:lineRule="atLeast"/>
      <w:ind w:left="709"/>
      <w:jc w:val="both"/>
    </w:pPr>
    <w:rPr>
      <w:i/>
      <w:color w:val="0000FF"/>
      <w:sz w:val="18"/>
      <w:szCs w:val="18"/>
    </w:rPr>
  </w:style>
  <w:style w:type="paragraph" w:customStyle="1" w:styleId="245">
    <w:name w:val="Table Description in Appendix"/>
    <w:basedOn w:val="193"/>
    <w:next w:val="1"/>
    <w:uiPriority w:val="0"/>
    <w:pPr>
      <w:ind w:left="0"/>
    </w:pPr>
  </w:style>
  <w:style w:type="paragraph" w:customStyle="1" w:styleId="246">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47">
    <w:name w:val="Copyright Declaration1"/>
    <w:uiPriority w:val="0"/>
    <w:pPr>
      <w:spacing w:before="80" w:after="80"/>
    </w:pPr>
    <w:rPr>
      <w:rFonts w:ascii="Arial" w:hAnsi="Arial" w:eastAsia="黑体" w:cs="Times New Roman"/>
      <w:kern w:val="0"/>
      <w:sz w:val="36"/>
      <w:szCs w:val="20"/>
      <w:lang w:val="en-US" w:eastAsia="zh-CN" w:bidi="ar-SA"/>
    </w:rPr>
  </w:style>
  <w:style w:type="paragraph" w:customStyle="1" w:styleId="248">
    <w:name w:val="Cover3"/>
    <w:uiPriority w:val="0"/>
    <w:pPr>
      <w:adjustRightInd w:val="0"/>
      <w:snapToGrid w:val="0"/>
      <w:spacing w:before="80" w:after="80" w:line="240" w:lineRule="atLeast"/>
    </w:pPr>
    <w:rPr>
      <w:rFonts w:ascii="Arial" w:hAnsi="Arial" w:eastAsia="黑体" w:cs="Arial"/>
      <w:kern w:val="0"/>
      <w:sz w:val="32"/>
      <w:szCs w:val="32"/>
      <w:lang w:val="en-US" w:eastAsia="en-US" w:bidi="ar-SA"/>
    </w:rPr>
  </w:style>
  <w:style w:type="paragraph" w:customStyle="1" w:styleId="249">
    <w:name w:val="Cover4"/>
    <w:basedOn w:val="1"/>
    <w:uiPriority w:val="0"/>
    <w:pPr>
      <w:topLinePunct w:val="0"/>
      <w:ind w:left="0"/>
    </w:pPr>
    <w:rPr>
      <w:rFonts w:ascii="Arial" w:hAnsi="Arial" w:eastAsia="Arial"/>
      <w:b/>
      <w:bCs/>
      <w:sz w:val="24"/>
      <w:szCs w:val="24"/>
    </w:rPr>
  </w:style>
  <w:style w:type="paragraph" w:customStyle="1" w:styleId="250">
    <w:name w:val="Sub Item List Text TD"/>
    <w:basedOn w:val="195"/>
    <w:uiPriority w:val="0"/>
    <w:pPr>
      <w:adjustRightInd w:val="0"/>
      <w:ind w:left="2410"/>
    </w:pPr>
  </w:style>
  <w:style w:type="paragraph" w:customStyle="1" w:styleId="251">
    <w:name w:val="Item list Text TD"/>
    <w:basedOn w:val="195"/>
    <w:uiPriority w:val="0"/>
    <w:pPr>
      <w:adjustRightInd w:val="0"/>
      <w:ind w:left="2126"/>
    </w:pPr>
  </w:style>
  <w:style w:type="paragraph" w:customStyle="1" w:styleId="252">
    <w:name w:val="Item List Text in Table"/>
    <w:basedOn w:val="201"/>
    <w:uiPriority w:val="0"/>
    <w:pPr>
      <w:ind w:left="284"/>
    </w:pPr>
  </w:style>
  <w:style w:type="paragraph" w:customStyle="1" w:styleId="253">
    <w:name w:val="Appendix heading 1"/>
    <w:basedOn w:val="3"/>
    <w:next w:val="4"/>
    <w:uiPriority w:val="0"/>
    <w:pPr>
      <w:keepLines/>
      <w:numPr>
        <w:ilvl w:val="0"/>
        <w:numId w:val="12"/>
      </w:numPr>
      <w:topLinePunct w:val="0"/>
    </w:pPr>
    <w:rPr>
      <w:rFonts w:hint="eastAsia"/>
      <w:bCs w:val="0"/>
    </w:rPr>
  </w:style>
  <w:style w:type="paragraph" w:customStyle="1" w:styleId="254">
    <w:name w:val="Appendix heading 2"/>
    <w:basedOn w:val="4"/>
    <w:next w:val="255"/>
    <w:uiPriority w:val="0"/>
    <w:pPr>
      <w:numPr>
        <w:ilvl w:val="0"/>
        <w:numId w:val="12"/>
      </w:numPr>
      <w:topLinePunct w:val="0"/>
      <w:spacing w:before="200"/>
    </w:pPr>
    <w:rPr>
      <w:rFonts w:hint="eastAsia" w:cs="Times New Roman"/>
    </w:rPr>
  </w:style>
  <w:style w:type="paragraph" w:customStyle="1" w:styleId="255">
    <w:name w:val="Appendix heading 3"/>
    <w:basedOn w:val="5"/>
    <w:next w:val="256"/>
    <w:uiPriority w:val="0"/>
    <w:pPr>
      <w:numPr>
        <w:ilvl w:val="0"/>
        <w:numId w:val="12"/>
      </w:numPr>
      <w:topLinePunct w:val="0"/>
    </w:pPr>
    <w:rPr>
      <w:rFonts w:hint="eastAsia" w:cs="Times New Roman"/>
    </w:rPr>
  </w:style>
  <w:style w:type="paragraph" w:customStyle="1" w:styleId="256">
    <w:name w:val="Appendix heading 4"/>
    <w:basedOn w:val="6"/>
    <w:next w:val="257"/>
    <w:uiPriority w:val="0"/>
    <w:pPr>
      <w:numPr>
        <w:ilvl w:val="0"/>
        <w:numId w:val="12"/>
      </w:numPr>
      <w:topLinePunct w:val="0"/>
    </w:pPr>
    <w:rPr>
      <w:bCs/>
    </w:rPr>
  </w:style>
  <w:style w:type="paragraph" w:customStyle="1" w:styleId="257">
    <w:name w:val="Appendix heading 5"/>
    <w:basedOn w:val="7"/>
    <w:next w:val="8"/>
    <w:uiPriority w:val="0"/>
    <w:pPr>
      <w:numPr>
        <w:ilvl w:val="0"/>
        <w:numId w:val="12"/>
      </w:numPr>
      <w:topLinePunct w:val="0"/>
    </w:pPr>
    <w:rPr>
      <w:rFonts w:cs="Times New Roman"/>
      <w:bCs/>
    </w:rPr>
  </w:style>
  <w:style w:type="character" w:styleId="258">
    <w:name w:val="Placeholder Text"/>
    <w:basedOn w:val="136"/>
    <w:uiPriority w:val="99"/>
    <w:rPr>
      <w:color w:val="808080"/>
    </w:rPr>
  </w:style>
  <w:style w:type="paragraph" w:customStyle="1" w:styleId="259">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60">
    <w:name w:val="Subtle Emphasis"/>
    <w:basedOn w:val="136"/>
    <w:uiPriority w:val="19"/>
    <w:rPr>
      <w:rFonts w:ascii="微软雅黑" w:hAnsi="微软雅黑" w:eastAsia="微软雅黑" w:cs="微软雅黑"/>
      <w:i/>
      <w:iCs/>
      <w:color w:val="808080"/>
      <w:szCs w:val="22"/>
      <w:lang w:eastAsia="zh-CN"/>
    </w:rPr>
  </w:style>
  <w:style w:type="paragraph" w:customStyle="1" w:styleId="261">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62">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63">
    <w:name w:val="微软雅黑"/>
    <w:basedOn w:val="1"/>
    <w:link w:val="264"/>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64">
    <w:name w:val="微软雅黑 Char"/>
    <w:basedOn w:val="136"/>
    <w:link w:val="263"/>
    <w:uiPriority w:val="0"/>
    <w:rPr>
      <w:rFonts w:ascii="微软雅黑" w:hAnsi="微软雅黑" w:eastAsia="微软雅黑" w:cs="微软雅黑"/>
      <w:kern w:val="0"/>
      <w:sz w:val="24"/>
      <w:szCs w:val="24"/>
    </w:rPr>
  </w:style>
  <w:style w:type="paragraph" w:customStyle="1" w:styleId="265">
    <w:name w:val="样式 实验正文 + 段后: 0.5 行"/>
    <w:basedOn w:val="263"/>
    <w:uiPriority w:val="0"/>
    <w:pPr>
      <w:spacing w:after="120"/>
    </w:pPr>
    <w:rPr>
      <w:rFonts w:cs="宋体"/>
      <w:szCs w:val="20"/>
    </w:rPr>
  </w:style>
  <w:style w:type="paragraph" w:customStyle="1" w:styleId="266">
    <w:name w:val="表格"/>
    <w:next w:val="1"/>
    <w:link w:val="267"/>
    <w:uiPriority w:val="0"/>
    <w:pPr>
      <w:framePr w:wrap="around" w:vAnchor="text" w:hAnchor="margin" w:x="-34" w:y="1"/>
    </w:pPr>
    <w:rPr>
      <w:rFonts w:ascii="微软雅黑" w:hAnsi="微软雅黑" w:eastAsia="微软雅黑" w:cs="微软雅黑"/>
      <w:snapToGrid w:val="0"/>
      <w:kern w:val="0"/>
      <w:sz w:val="20"/>
      <w:szCs w:val="21"/>
      <w:lang w:val="en-US" w:eastAsia="zh-CN" w:bidi="ar-SA"/>
    </w:rPr>
  </w:style>
  <w:style w:type="character" w:customStyle="1" w:styleId="267">
    <w:name w:val="表格 Char"/>
    <w:basedOn w:val="136"/>
    <w:link w:val="266"/>
    <w:uiPriority w:val="0"/>
    <w:rPr>
      <w:rFonts w:ascii="微软雅黑" w:hAnsi="微软雅黑" w:eastAsia="微软雅黑" w:cs="微软雅黑"/>
      <w:snapToGrid w:val="0"/>
      <w:kern w:val="0"/>
      <w:sz w:val="20"/>
      <w:szCs w:val="21"/>
    </w:rPr>
  </w:style>
  <w:style w:type="character" w:customStyle="1" w:styleId="268">
    <w:name w:val="样式 蓝色"/>
    <w:basedOn w:val="136"/>
    <w:uiPriority w:val="0"/>
    <w:rPr>
      <w:color w:val="0000FF"/>
    </w:rPr>
  </w:style>
  <w:style w:type="character" w:customStyle="1" w:styleId="269">
    <w:name w:val="样式 倾斜 蓝色"/>
    <w:basedOn w:val="136"/>
    <w:uiPriority w:val="0"/>
    <w:rPr>
      <w:i/>
      <w:iCs/>
      <w:color w:val="0000FF"/>
    </w:rPr>
  </w:style>
  <w:style w:type="paragraph" w:customStyle="1" w:styleId="270">
    <w:name w:val="正文+Tab"/>
    <w:basedOn w:val="1"/>
    <w:uiPriority w:val="0"/>
    <w:pPr>
      <w:ind w:left="420"/>
    </w:pPr>
    <w:rPr>
      <w:rFonts w:cs="宋体"/>
    </w:rPr>
  </w:style>
  <w:style w:type="character" w:customStyle="1" w:styleId="271">
    <w:name w:val="表格1 字符"/>
    <w:basedOn w:val="243"/>
    <w:link w:val="187"/>
    <w:uiPriority w:val="0"/>
    <w:rPr>
      <w:rFonts w:ascii="Book Antiqua" w:hAnsi="Book Antiqua" w:eastAsia="黑体" w:cs="Book Antiqua"/>
      <w:b/>
      <w:snapToGrid w:val="0"/>
      <w:kern w:val="0"/>
      <w:sz w:val="20"/>
      <w:szCs w:val="20"/>
    </w:rPr>
  </w:style>
  <w:style w:type="paragraph" w:customStyle="1" w:styleId="272">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73">
    <w:name w:val="样式 Command + 左侧:  1 字符 右侧:  1 字符"/>
    <w:basedOn w:val="240"/>
    <w:uiPriority w:val="0"/>
    <w:pPr>
      <w:ind w:left="2940"/>
    </w:pPr>
  </w:style>
  <w:style w:type="character" w:customStyle="1" w:styleId="274">
    <w:name w:val="样式 正文 +"/>
    <w:basedOn w:val="136"/>
    <w:uiPriority w:val="0"/>
    <w:rPr>
      <w:rFonts w:ascii="FrutigerNext LT Regular" w:hAnsi="FrutigerNext LT Regular" w:eastAsia="华文细黑"/>
      <w:kern w:val="0"/>
    </w:rPr>
  </w:style>
  <w:style w:type="paragraph" w:customStyle="1" w:styleId="275">
    <w:name w:val="TOC Heading"/>
    <w:basedOn w:val="3"/>
    <w:next w:val="1"/>
    <w:uiPriority w:val="39"/>
    <w:pPr>
      <w:keepLines/>
      <w:numPr>
        <w:ilvl w:val="0"/>
        <w:numId w:val="0"/>
      </w:numPr>
      <w:pBdr>
        <w:bottom w:val="none" w:color="auto" w:sz="0" w:space="0"/>
      </w:pBdr>
      <w:topLinePunct w:val="0"/>
      <w:adjustRightInd/>
      <w:snapToGrid/>
      <w:spacing w:before="240" w:after="0" w:line="259" w:lineRule="auto"/>
      <w:jc w:val="left"/>
      <w:outlineLvl w:val="9"/>
    </w:pPr>
    <w:rPr>
      <w:b w:val="0"/>
      <w:bCs w:val="0"/>
      <w:color w:val="2F5496"/>
      <w:sz w:val="32"/>
      <w:szCs w:val="32"/>
    </w:rPr>
  </w:style>
  <w:style w:type="paragraph" w:customStyle="1" w:styleId="276">
    <w:name w:val="Block Label + 结果验证"/>
    <w:basedOn w:val="8"/>
    <w:uiPriority w:val="0"/>
    <w:pPr>
      <w:ind w:left="270" w:leftChars="270"/>
    </w:pPr>
    <w:rPr>
      <w:rFonts w:cs="宋体"/>
      <w:bCs w:val="0"/>
      <w:sz w:val="24"/>
      <w:szCs w:val="20"/>
    </w:rPr>
  </w:style>
  <w:style w:type="table" w:customStyle="1" w:styleId="277">
    <w:name w:val="实验手册V3.0专用"/>
    <w:basedOn w:val="90"/>
    <w:uiPriority w:val="99"/>
    <w:rPr>
      <w:rFonts w:ascii="Times New Roman" w:hAnsi="Times New Roman" w:eastAsia="宋体" w:cs="Times New Roman"/>
      <w:kern w:val="0"/>
      <w:szCs w:val="20"/>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9D9D9"/>
      </w:tcPr>
    </w:tblStylePr>
    <w:tblStylePr w:type="firstCol">
      <w:pPr>
        <w:jc w:val="center"/>
      </w:pPr>
      <w:tcPr>
        <w:vAlign w:val="center"/>
      </w:tcPr>
    </w:tblStylePr>
  </w:style>
  <w:style w:type="paragraph" w:customStyle="1" w:styleId="278">
    <w:name w:val="样式 Table Description + 居中"/>
    <w:basedOn w:val="193"/>
    <w:uiPriority w:val="0"/>
    <w:pPr>
      <w:ind w:left="1281" w:leftChars="100" w:right="100" w:rightChars="100"/>
      <w:jc w:val="center"/>
    </w:pPr>
    <w:rPr>
      <w:rFonts w:cs="宋体"/>
    </w:rPr>
  </w:style>
  <w:style w:type="paragraph" w:customStyle="1" w:styleId="279">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80">
    <w:name w:val="List Paragraph"/>
    <w:basedOn w:val="1"/>
    <w:link w:val="281"/>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81">
    <w:name w:val="列表段落 字符"/>
    <w:basedOn w:val="136"/>
    <w:link w:val="280"/>
    <w:uiPriority w:val="34"/>
    <w:rPr>
      <w:rFonts w:ascii="微软雅黑" w:hAnsi="微软雅黑" w:eastAsia="微软雅黑" w:cs="微软雅黑"/>
      <w:snapToGrid w:val="0"/>
      <w:kern w:val="0"/>
      <w:sz w:val="22"/>
      <w:szCs w:val="20"/>
    </w:rPr>
  </w:style>
  <w:style w:type="paragraph" w:customStyle="1" w:styleId="282">
    <w:name w:val="前言正文-新"/>
    <w:basedOn w:val="1"/>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83">
    <w:name w:val="表格题注"/>
    <w:next w:val="1"/>
    <w:uiPriority w:val="0"/>
    <w:pPr>
      <w:keepLines/>
      <w:spacing w:beforeLines="100"/>
      <w:ind w:left="1089" w:hanging="369"/>
      <w:jc w:val="center"/>
    </w:pPr>
    <w:rPr>
      <w:rFonts w:ascii="Arial" w:hAnsi="Arial" w:eastAsia="宋体" w:cs="Times New Roman"/>
      <w:kern w:val="0"/>
      <w:sz w:val="18"/>
      <w:szCs w:val="18"/>
      <w:lang w:val="en-US" w:eastAsia="zh-CN" w:bidi="ar-SA"/>
    </w:rPr>
  </w:style>
  <w:style w:type="paragraph" w:customStyle="1" w:styleId="284">
    <w:name w:val="插图题注"/>
    <w:next w:val="1"/>
    <w:uiPriority w:val="0"/>
    <w:pPr>
      <w:spacing w:afterLines="100"/>
      <w:ind w:left="1089" w:hanging="369"/>
      <w:jc w:val="center"/>
    </w:pPr>
    <w:rPr>
      <w:rFonts w:ascii="Arial" w:hAnsi="Arial" w:eastAsia="宋体" w:cs="Times New Roman"/>
      <w:kern w:val="0"/>
      <w:sz w:val="18"/>
      <w:szCs w:val="18"/>
      <w:lang w:val="en-US" w:eastAsia="zh-CN" w:bidi="ar-SA"/>
    </w:rPr>
  </w:style>
  <w:style w:type="paragraph" w:customStyle="1" w:styleId="285">
    <w:name w:val="标题111"/>
    <w:basedOn w:val="4"/>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rPr>
  </w:style>
  <w:style w:type="paragraph" w:customStyle="1" w:styleId="286">
    <w:name w:val="实验目标"/>
    <w:basedOn w:val="280"/>
    <w:uiPriority w:val="0"/>
    <w:pPr>
      <w:numPr>
        <w:ilvl w:val="0"/>
        <w:numId w:val="14"/>
      </w:numPr>
      <w:tabs>
        <w:tab w:val="left" w:pos="360"/>
      </w:tabs>
      <w:spacing w:before="156" w:after="156"/>
      <w:ind w:left="0" w:leftChars="0" w:firstLine="0" w:firstLineChars="0"/>
    </w:pPr>
    <w:rPr>
      <w:rFonts w:cs="宋体"/>
      <w:color w:val="000000"/>
    </w:rPr>
  </w:style>
  <w:style w:type="paragraph" w:customStyle="1" w:styleId="287">
    <w:name w:val="表格-实验环境说明"/>
    <w:basedOn w:val="266"/>
    <w:uiPriority w:val="0"/>
    <w:pPr>
      <w:framePr/>
      <w:spacing w:before="156" w:after="156"/>
      <w:jc w:val="center"/>
    </w:pPr>
    <w:rPr>
      <w:rFonts w:cs="宋体"/>
      <w:szCs w:val="20"/>
    </w:rPr>
  </w:style>
  <w:style w:type="paragraph" w:customStyle="1" w:styleId="288">
    <w:name w:val="正文111"/>
    <w:basedOn w:val="1"/>
    <w:link w:val="289"/>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89">
    <w:name w:val="正文111 Char"/>
    <w:basedOn w:val="136"/>
    <w:link w:val="288"/>
    <w:uiPriority w:val="0"/>
    <w:rPr>
      <w:rFonts w:ascii="微软雅黑" w:hAnsi="微软雅黑" w:eastAsia="微软雅黑" w:cs="Times New Roman"/>
      <w:bCs/>
      <w:snapToGrid w:val="0"/>
      <w:kern w:val="0"/>
      <w:sz w:val="20"/>
      <w:szCs w:val="20"/>
    </w:rPr>
  </w:style>
  <w:style w:type="paragraph" w:customStyle="1" w:styleId="290">
    <w:name w:val="1.正文"/>
    <w:basedOn w:val="1"/>
    <w:link w:val="292"/>
    <w:qFormat/>
    <w:uiPriority w:val="0"/>
    <w:pPr>
      <w:topLinePunct w:val="0"/>
      <w:adjustRightInd/>
      <w:ind w:left="1021"/>
    </w:pPr>
    <w:rPr>
      <w:rFonts w:ascii="HuaweiSans-Regular" w:hAnsi="HuaweiSans-Regular" w:eastAsia="方正兰亭黑简体"/>
      <w:sz w:val="21"/>
    </w:rPr>
  </w:style>
  <w:style w:type="paragraph" w:customStyle="1" w:styleId="291">
    <w:name w:val="F1正文EN"/>
    <w:basedOn w:val="1"/>
    <w:link w:val="294"/>
    <w:uiPriority w:val="0"/>
    <w:rPr>
      <w:rFonts w:eastAsia="FrutigerNext LT Regular"/>
    </w:rPr>
  </w:style>
  <w:style w:type="character" w:customStyle="1" w:styleId="292">
    <w:name w:val="1.正文 字符"/>
    <w:basedOn w:val="136"/>
    <w:link w:val="290"/>
    <w:qFormat/>
    <w:uiPriority w:val="0"/>
    <w:rPr>
      <w:rFonts w:ascii="HuaweiSans-Regular" w:hAnsi="HuaweiSans-Regular" w:eastAsia="方正兰亭黑简体" w:cs="微软雅黑"/>
      <w:kern w:val="0"/>
      <w:szCs w:val="20"/>
    </w:rPr>
  </w:style>
  <w:style w:type="paragraph" w:customStyle="1" w:styleId="293">
    <w:name w:val="2.命令"/>
    <w:basedOn w:val="1"/>
    <w:link w:val="295"/>
    <w:qFormat/>
    <w:uiPriority w:val="0"/>
    <w:pPr>
      <w:spacing w:before="40" w:after="40"/>
      <w:ind w:left="1021"/>
    </w:pPr>
    <w:rPr>
      <w:rFonts w:ascii="HuaweiSans-Regular" w:hAnsi="HuaweiSans-Regular" w:eastAsia="方正兰亭黑简体" w:cs="Courier New"/>
      <w:sz w:val="18"/>
      <w:szCs w:val="18"/>
      <w:lang w:eastAsia="en-US"/>
    </w:rPr>
  </w:style>
  <w:style w:type="character" w:customStyle="1" w:styleId="294">
    <w:name w:val="F1正文EN 字符"/>
    <w:basedOn w:val="136"/>
    <w:link w:val="291"/>
    <w:uiPriority w:val="0"/>
    <w:rPr>
      <w:rFonts w:ascii="微软雅黑" w:hAnsi="微软雅黑" w:eastAsia="FrutigerNext LT Regular" w:cs="微软雅黑"/>
      <w:kern w:val="0"/>
      <w:sz w:val="20"/>
      <w:szCs w:val="20"/>
    </w:rPr>
  </w:style>
  <w:style w:type="character" w:customStyle="1" w:styleId="295">
    <w:name w:val="2.命令 字符"/>
    <w:basedOn w:val="136"/>
    <w:link w:val="293"/>
    <w:uiPriority w:val="0"/>
    <w:rPr>
      <w:rFonts w:ascii="HuaweiSans-Regular" w:hAnsi="HuaweiSans-Regular" w:eastAsia="方正兰亭黑简体" w:cs="Courier New"/>
      <w:kern w:val="0"/>
      <w:sz w:val="18"/>
      <w:szCs w:val="18"/>
      <w:lang w:eastAsia="en-US"/>
    </w:rPr>
  </w:style>
  <w:style w:type="paragraph" w:customStyle="1" w:styleId="296">
    <w:name w:val="3.步骤"/>
    <w:basedOn w:val="1"/>
    <w:link w:val="315"/>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97">
    <w:name w:val="4.任务"/>
    <w:basedOn w:val="177"/>
    <w:link w:val="301"/>
    <w:qFormat/>
    <w:uiPriority w:val="0"/>
    <w:pPr>
      <w:numPr>
        <w:ilvl w:val="0"/>
        <w:numId w:val="15"/>
      </w:numPr>
      <w:ind w:left="1441"/>
    </w:pPr>
    <w:rPr>
      <w:rFonts w:ascii="Huawei Sans" w:hAnsi="Huawei Sans" w:eastAsia="方正兰亭黑简体" w:cs="Huawei Sans"/>
    </w:rPr>
  </w:style>
  <w:style w:type="character" w:customStyle="1" w:styleId="298">
    <w:name w:val="Step 字符"/>
    <w:basedOn w:val="136"/>
    <w:link w:val="189"/>
    <w:uiPriority w:val="0"/>
    <w:rPr>
      <w:rFonts w:ascii="微软雅黑" w:hAnsi="微软雅黑" w:eastAsia="微软雅黑" w:cs="微软雅黑"/>
      <w:snapToGrid w:val="0"/>
      <w:kern w:val="0"/>
      <w:sz w:val="20"/>
      <w:szCs w:val="20"/>
    </w:rPr>
  </w:style>
  <w:style w:type="paragraph" w:customStyle="1" w:styleId="299">
    <w:name w:val="5.表格文字"/>
    <w:basedOn w:val="201"/>
    <w:link w:val="303"/>
    <w:qFormat/>
    <w:uiPriority w:val="0"/>
    <w:pPr>
      <w:autoSpaceDE w:val="0"/>
      <w:autoSpaceDN w:val="0"/>
    </w:pPr>
    <w:rPr>
      <w:rFonts w:ascii="HuaweiSans-Regular" w:hAnsi="HuaweiSans-Regular" w:eastAsia="方正兰亭黑简体"/>
    </w:rPr>
  </w:style>
  <w:style w:type="character" w:customStyle="1" w:styleId="300">
    <w:name w:val="Item List 字符"/>
    <w:basedOn w:val="136"/>
    <w:link w:val="177"/>
    <w:uiPriority w:val="0"/>
    <w:rPr>
      <w:rFonts w:ascii="FrutigerNext LT Regular" w:hAnsi="FrutigerNext LT Regular" w:eastAsia="华文细黑" w:cs="Arial"/>
      <w:szCs w:val="21"/>
    </w:rPr>
  </w:style>
  <w:style w:type="character" w:customStyle="1" w:styleId="301">
    <w:name w:val="4.任务 字符"/>
    <w:basedOn w:val="300"/>
    <w:link w:val="297"/>
    <w:uiPriority w:val="0"/>
    <w:rPr>
      <w:rFonts w:ascii="Huawei Sans" w:hAnsi="Huawei Sans" w:eastAsia="方正兰亭黑简体" w:cs="Huawei Sans"/>
      <w:szCs w:val="21"/>
    </w:rPr>
  </w:style>
  <w:style w:type="character" w:customStyle="1" w:styleId="302">
    <w:name w:val="Table Text 字符"/>
    <w:basedOn w:val="136"/>
    <w:link w:val="201"/>
    <w:uiPriority w:val="0"/>
    <w:rPr>
      <w:rFonts w:ascii="微软雅黑" w:hAnsi="微软雅黑" w:eastAsia="微软雅黑" w:cs="微软雅黑"/>
      <w:snapToGrid w:val="0"/>
      <w:kern w:val="0"/>
      <w:sz w:val="20"/>
      <w:szCs w:val="20"/>
    </w:rPr>
  </w:style>
  <w:style w:type="character" w:customStyle="1" w:styleId="303">
    <w:name w:val="5.表格文字 字符"/>
    <w:basedOn w:val="302"/>
    <w:link w:val="299"/>
    <w:uiPriority w:val="0"/>
    <w:rPr>
      <w:rFonts w:ascii="HuaweiSans-Regular" w:hAnsi="HuaweiSans-Regular" w:eastAsia="方正兰亭黑简体" w:cs="微软雅黑"/>
      <w:snapToGrid w:val="0"/>
      <w:kern w:val="0"/>
      <w:sz w:val="20"/>
      <w:szCs w:val="20"/>
    </w:rPr>
  </w:style>
  <w:style w:type="paragraph" w:customStyle="1" w:styleId="304">
    <w:name w:val="6.前言"/>
    <w:basedOn w:val="172"/>
    <w:link w:val="307"/>
    <w:qFormat/>
    <w:uiPriority w:val="0"/>
  </w:style>
  <w:style w:type="paragraph" w:customStyle="1" w:styleId="305">
    <w:name w:val="7.简介标题"/>
    <w:basedOn w:val="1"/>
    <w:link w:val="310"/>
    <w:qFormat/>
    <w:uiPriority w:val="0"/>
  </w:style>
  <w:style w:type="character" w:customStyle="1" w:styleId="306">
    <w:name w:val="Heading1 No Number 字符"/>
    <w:basedOn w:val="154"/>
    <w:link w:val="172"/>
    <w:uiPriority w:val="0"/>
    <w:rPr>
      <w:rFonts w:ascii="Huawei Sans" w:hAnsi="Huawei Sans" w:eastAsia="方正兰亭黑简体" w:cs="Huawei Sans"/>
      <w:kern w:val="0"/>
      <w:sz w:val="44"/>
      <w:szCs w:val="44"/>
    </w:rPr>
  </w:style>
  <w:style w:type="character" w:customStyle="1" w:styleId="307">
    <w:name w:val="6.前言 字符"/>
    <w:basedOn w:val="306"/>
    <w:link w:val="304"/>
    <w:uiPriority w:val="0"/>
    <w:rPr>
      <w:rFonts w:ascii="Huawei Sans" w:hAnsi="Huawei Sans" w:eastAsia="方正兰亭黑简体" w:cs="Huawei Sans"/>
      <w:kern w:val="0"/>
      <w:sz w:val="44"/>
      <w:szCs w:val="44"/>
    </w:rPr>
  </w:style>
  <w:style w:type="paragraph" w:customStyle="1" w:styleId="308">
    <w:name w:val="8.前言标题"/>
    <w:basedOn w:val="290"/>
    <w:link w:val="312"/>
    <w:qFormat/>
    <w:uiPriority w:val="0"/>
    <w:rPr>
      <w:sz w:val="26"/>
    </w:rPr>
  </w:style>
  <w:style w:type="character" w:customStyle="1" w:styleId="309">
    <w:name w:val="Heading2 No Number 字符"/>
    <w:basedOn w:val="155"/>
    <w:link w:val="173"/>
    <w:uiPriority w:val="0"/>
    <w:rPr>
      <w:rFonts w:ascii="Huawei Sans" w:hAnsi="Huawei Sans" w:eastAsia="方正兰亭黑简体" w:cs="Huawei Sans"/>
      <w:kern w:val="0"/>
      <w:sz w:val="36"/>
      <w:szCs w:val="36"/>
    </w:rPr>
  </w:style>
  <w:style w:type="character" w:customStyle="1" w:styleId="310">
    <w:name w:val="7.简介标题 字符"/>
    <w:basedOn w:val="309"/>
    <w:link w:val="305"/>
    <w:uiPriority w:val="0"/>
    <w:rPr>
      <w:rFonts w:ascii="微软雅黑" w:hAnsi="微软雅黑" w:eastAsia="微软雅黑" w:cs="微软雅黑"/>
      <w:bCs w:val="0"/>
      <w:kern w:val="0"/>
      <w:sz w:val="20"/>
      <w:szCs w:val="20"/>
    </w:rPr>
  </w:style>
  <w:style w:type="character" w:customStyle="1" w:styleId="311">
    <w:name w:val="Heading3 No Number 字符"/>
    <w:basedOn w:val="156"/>
    <w:link w:val="174"/>
    <w:uiPriority w:val="0"/>
    <w:rPr>
      <w:rFonts w:ascii="HuaweiSans-Regular" w:hAnsi="HuaweiSans-Regular" w:eastAsia="方正兰亭黑简体" w:cs="Book Antiqua"/>
      <w:kern w:val="0"/>
      <w:sz w:val="26"/>
      <w:szCs w:val="32"/>
    </w:rPr>
  </w:style>
  <w:style w:type="character" w:customStyle="1" w:styleId="312">
    <w:name w:val="8.前言标题 字符"/>
    <w:basedOn w:val="311"/>
    <w:link w:val="308"/>
    <w:uiPriority w:val="0"/>
    <w:rPr>
      <w:rFonts w:ascii="HuaweiSans-Regular" w:hAnsi="HuaweiSans-Regular" w:eastAsia="方正兰亭黑简体" w:cs="微软雅黑"/>
      <w:kern w:val="0"/>
      <w:sz w:val="26"/>
      <w:szCs w:val="20"/>
    </w:rPr>
  </w:style>
  <w:style w:type="table" w:customStyle="1" w:styleId="313">
    <w:name w:val="表格样式"/>
    <w:basedOn w:val="90"/>
    <w:uiPriority w:val="99"/>
    <w:rPr>
      <w:rFonts w:ascii="Times New Roman" w:hAnsi="Times New Roman" w:eastAsia="宋体" w:cs="Times New Roman"/>
      <w:kern w:val="0"/>
      <w:sz w:val="20"/>
      <w:szCs w:val="20"/>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314">
    <w:name w:val="Table"/>
    <w:basedOn w:val="134"/>
    <w:uiPriority w:val="0"/>
    <w:pPr>
      <w:jc w:val="left"/>
    </w:pPr>
    <w:rPr>
      <w:rFonts w:cs="Arial"/>
    </w:rPr>
    <w:tbl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315">
    <w:name w:val="3.步骤 字符"/>
    <w:basedOn w:val="136"/>
    <w:link w:val="296"/>
    <w:qFormat/>
    <w:uiPriority w:val="0"/>
    <w:rPr>
      <w:rFonts w:ascii="HuaweiSans-Regular" w:hAnsi="HuaweiSans-Regular" w:eastAsia="方正兰亭黑简体" w:cs="微软雅黑"/>
      <w:kern w:val="0"/>
      <w:szCs w:val="20"/>
    </w:rPr>
  </w:style>
  <w:style w:type="paragraph" w:customStyle="1" w:styleId="316">
    <w:name w:val="5.表格标题"/>
    <w:basedOn w:val="1"/>
    <w:link w:val="319"/>
    <w:qFormat/>
    <w:uiPriority w:val="0"/>
    <w:pPr>
      <w:keepNext/>
      <w:numPr>
        <w:ilvl w:val="8"/>
        <w:numId w:val="1"/>
      </w:numPr>
      <w:topLinePunct w:val="0"/>
      <w:spacing w:before="160" w:line="240" w:lineRule="auto"/>
      <w:ind w:left="1021"/>
      <w:jc w:val="center"/>
    </w:pPr>
    <w:rPr>
      <w:rFonts w:ascii="HuaweiSans-Regular" w:hAnsi="HuaweiSans-Regular" w:eastAsia="方正兰亭黑简体"/>
      <w:b/>
      <w:spacing w:val="-4"/>
      <w:sz w:val="24"/>
      <w:szCs w:val="24"/>
    </w:rPr>
  </w:style>
  <w:style w:type="paragraph" w:customStyle="1" w:styleId="317">
    <w:name w:val="9.图片标题"/>
    <w:basedOn w:val="1"/>
    <w:link w:val="318"/>
    <w:qFormat/>
    <w:uiPriority w:val="0"/>
    <w:pPr>
      <w:keepNext/>
      <w:numPr>
        <w:ilvl w:val="7"/>
        <w:numId w:val="1"/>
      </w:numPr>
      <w:topLinePunct w:val="0"/>
      <w:spacing w:after="160" w:line="240" w:lineRule="auto"/>
      <w:ind w:left="1021"/>
      <w:jc w:val="center"/>
    </w:pPr>
    <w:rPr>
      <w:rFonts w:ascii="HuaweiSans-Regular" w:hAnsi="HuaweiSans-Regular" w:eastAsia="方正兰亭黑简体"/>
      <w:b/>
      <w:spacing w:val="-4"/>
      <w:sz w:val="24"/>
      <w:szCs w:val="24"/>
    </w:rPr>
  </w:style>
  <w:style w:type="character" w:customStyle="1" w:styleId="318">
    <w:name w:val="9.图片标题 字符"/>
    <w:basedOn w:val="136"/>
    <w:link w:val="317"/>
    <w:uiPriority w:val="0"/>
    <w:rPr>
      <w:rFonts w:ascii="HuaweiSans-Regular" w:hAnsi="HuaweiSans-Regular" w:eastAsia="方正兰亭黑简体" w:cs="微软雅黑"/>
      <w:b/>
      <w:spacing w:val="-4"/>
      <w:kern w:val="0"/>
      <w:sz w:val="24"/>
      <w:szCs w:val="24"/>
    </w:rPr>
  </w:style>
  <w:style w:type="character" w:customStyle="1" w:styleId="319">
    <w:name w:val="5.表格标题 字符"/>
    <w:basedOn w:val="136"/>
    <w:link w:val="316"/>
    <w:uiPriority w:val="0"/>
    <w:rPr>
      <w:rFonts w:ascii="HuaweiSans-Regular" w:hAnsi="HuaweiSans-Regular" w:eastAsia="方正兰亭黑简体" w:cs="微软雅黑"/>
      <w:b/>
      <w:spacing w:val="-4"/>
      <w:kern w:val="0"/>
      <w:sz w:val="24"/>
      <w:szCs w:val="24"/>
    </w:rPr>
  </w:style>
  <w:style w:type="paragraph" w:styleId="320">
    <w:name w:val="No Spacing"/>
    <w:uiPriority w:val="1"/>
    <w:pPr>
      <w:topLinePunct/>
      <w:adjustRightInd w:val="0"/>
      <w:snapToGrid w:val="0"/>
      <w:ind w:left="1134"/>
    </w:pPr>
    <w:rPr>
      <w:rFonts w:ascii="微软雅黑" w:hAnsi="微软雅黑" w:eastAsia="微软雅黑" w:cs="微软雅黑"/>
      <w:kern w:val="0"/>
      <w:sz w:val="20"/>
      <w:szCs w:val="20"/>
      <w:lang w:val="en-US" w:eastAsia="zh-CN" w:bidi="ar-SA"/>
    </w:rPr>
  </w:style>
  <w:style w:type="character" w:customStyle="1" w:styleId="321">
    <w:name w:val="Intense Emphasis"/>
    <w:basedOn w:val="136"/>
    <w:uiPriority w:val="21"/>
    <w:rPr>
      <w:rFonts w:ascii="微软雅黑" w:hAnsi="微软雅黑" w:eastAsia="微软雅黑" w:cs="微软雅黑"/>
      <w:i/>
      <w:iCs/>
      <w:color w:val="4472C4"/>
    </w:rPr>
  </w:style>
  <w:style w:type="paragraph" w:styleId="322">
    <w:name w:val="Quote"/>
    <w:basedOn w:val="1"/>
    <w:next w:val="1"/>
    <w:link w:val="323"/>
    <w:uiPriority w:val="29"/>
    <w:pPr>
      <w:spacing w:before="200" w:after="160"/>
      <w:ind w:left="864" w:right="864"/>
      <w:jc w:val="center"/>
    </w:pPr>
    <w:rPr>
      <w:i/>
      <w:iCs/>
      <w:color w:val="404040"/>
    </w:rPr>
  </w:style>
  <w:style w:type="character" w:customStyle="1" w:styleId="323">
    <w:name w:val="引用 字符"/>
    <w:basedOn w:val="136"/>
    <w:link w:val="322"/>
    <w:uiPriority w:val="29"/>
    <w:rPr>
      <w:rFonts w:ascii="微软雅黑" w:hAnsi="微软雅黑" w:eastAsia="微软雅黑" w:cs="微软雅黑"/>
      <w:i/>
      <w:iCs/>
      <w:color w:val="404040"/>
      <w:kern w:val="0"/>
      <w:sz w:val="20"/>
      <w:szCs w:val="20"/>
    </w:rPr>
  </w:style>
  <w:style w:type="paragraph" w:styleId="324">
    <w:name w:val="Intense Quote"/>
    <w:basedOn w:val="1"/>
    <w:next w:val="1"/>
    <w:link w:val="325"/>
    <w:uiPriority w:val="30"/>
    <w:pPr>
      <w:pBdr>
        <w:top w:val="single" w:color="4472C4" w:sz="4" w:space="10"/>
        <w:bottom w:val="single" w:color="4472C4" w:sz="4" w:space="10"/>
      </w:pBdr>
      <w:spacing w:before="360" w:after="360"/>
      <w:ind w:left="864" w:right="864"/>
      <w:jc w:val="center"/>
    </w:pPr>
    <w:rPr>
      <w:i/>
      <w:iCs/>
      <w:color w:val="4472C4"/>
    </w:rPr>
  </w:style>
  <w:style w:type="character" w:customStyle="1" w:styleId="325">
    <w:name w:val="明显引用 字符"/>
    <w:basedOn w:val="136"/>
    <w:link w:val="324"/>
    <w:uiPriority w:val="30"/>
    <w:rPr>
      <w:rFonts w:ascii="微软雅黑" w:hAnsi="微软雅黑" w:eastAsia="微软雅黑" w:cs="微软雅黑"/>
      <w:i/>
      <w:iCs/>
      <w:color w:val="4472C4"/>
      <w:kern w:val="0"/>
      <w:sz w:val="20"/>
      <w:szCs w:val="20"/>
    </w:rPr>
  </w:style>
  <w:style w:type="character" w:customStyle="1" w:styleId="326">
    <w:name w:val="Subtle Reference"/>
    <w:basedOn w:val="136"/>
    <w:uiPriority w:val="31"/>
    <w:rPr>
      <w:rFonts w:ascii="微软雅黑" w:hAnsi="微软雅黑" w:eastAsia="微软雅黑" w:cs="微软雅黑"/>
      <w:smallCaps/>
      <w:color w:val="5A5A5A"/>
    </w:rPr>
  </w:style>
  <w:style w:type="character" w:customStyle="1" w:styleId="327">
    <w:name w:val="Intense Reference"/>
    <w:basedOn w:val="136"/>
    <w:uiPriority w:val="32"/>
    <w:rPr>
      <w:rFonts w:ascii="微软雅黑" w:hAnsi="微软雅黑" w:eastAsia="微软雅黑" w:cs="微软雅黑"/>
      <w:b/>
      <w:bCs/>
      <w:smallCaps/>
      <w:color w:val="4472C4"/>
      <w:spacing w:val="5"/>
    </w:rPr>
  </w:style>
  <w:style w:type="character" w:customStyle="1" w:styleId="328">
    <w:name w:val="Book Title"/>
    <w:basedOn w:val="136"/>
    <w:uiPriority w:val="33"/>
    <w:rPr>
      <w:rFonts w:ascii="微软雅黑" w:hAnsi="微软雅黑" w:eastAsia="微软雅黑" w:cs="微软雅黑"/>
      <w:b/>
      <w:bCs/>
      <w:i/>
      <w:iCs/>
      <w:spacing w:val="5"/>
    </w:rPr>
  </w:style>
  <w:style w:type="paragraph" w:customStyle="1" w:styleId="329">
    <w:name w:val="边框代码"/>
    <w:basedOn w:val="1"/>
    <w:link w:val="330"/>
    <w:qFormat/>
    <w:uiPriority w:val="0"/>
    <w:pPr>
      <w:pBdr>
        <w:top w:val="single" w:color="auto" w:sz="4" w:space="1"/>
        <w:left w:val="single" w:color="auto" w:sz="4" w:space="4"/>
        <w:bottom w:val="single" w:color="auto" w:sz="4" w:space="1"/>
        <w:right w:val="single" w:color="auto" w:sz="4" w:space="4"/>
      </w:pBdr>
      <w:shd w:val="clear" w:color="auto" w:fill="D9D9D9"/>
      <w:ind w:left="1021"/>
    </w:pPr>
    <w:rPr>
      <w:rFonts w:ascii="Courier New" w:hAnsi="Courier New"/>
      <w:kern w:val="2"/>
      <w:sz w:val="21"/>
      <w:szCs w:val="21"/>
    </w:rPr>
  </w:style>
  <w:style w:type="character" w:customStyle="1" w:styleId="330">
    <w:name w:val="边框代码 Char"/>
    <w:basedOn w:val="136"/>
    <w:link w:val="329"/>
    <w:uiPriority w:val="0"/>
    <w:rPr>
      <w:rFonts w:ascii="Courier New" w:hAnsi="Courier New" w:eastAsia="微软雅黑" w:cs="微软雅黑"/>
      <w:szCs w:val="21"/>
      <w:shd w:val="clear" w:color="auto" w:fill="D9D9D9"/>
    </w:rPr>
  </w:style>
  <w:style w:type="table" w:customStyle="1" w:styleId="331">
    <w:name w:val="Grid Table Light"/>
    <w:basedOn w:val="90"/>
    <w:uiPriority w:val="40"/>
    <w:rPr>
      <w:rFonts w:ascii="Times New Roman" w:hAnsi="Times New Roman" w:eastAsia="宋体" w:cs="Times New Roman"/>
      <w:kern w:val="0"/>
      <w:sz w:val="20"/>
      <w:szCs w:val="20"/>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paragraph" w:customStyle="1" w:styleId="332">
    <w:name w:val="renwu"/>
    <w:basedOn w:val="1"/>
    <w:link w:val="333"/>
    <w:qFormat/>
    <w:uiPriority w:val="0"/>
    <w:pPr>
      <w:numPr>
        <w:ilvl w:val="0"/>
        <w:numId w:val="16"/>
      </w:numPr>
      <w:topLinePunct w:val="0"/>
    </w:pPr>
    <w:rPr>
      <w:kern w:val="2"/>
      <w:sz w:val="21"/>
      <w:szCs w:val="21"/>
    </w:rPr>
  </w:style>
  <w:style w:type="character" w:customStyle="1" w:styleId="333">
    <w:name w:val="renwu Char"/>
    <w:basedOn w:val="136"/>
    <w:link w:val="332"/>
    <w:uiPriority w:val="0"/>
    <w:rPr>
      <w:rFonts w:ascii="微软雅黑" w:hAnsi="微软雅黑" w:eastAsia="微软雅黑" w:cs="微软雅黑"/>
      <w:szCs w:val="21"/>
    </w:rPr>
  </w:style>
  <w:style w:type="paragraph" w:customStyle="1" w:styleId="334">
    <w:name w:val="代码"/>
    <w:basedOn w:val="290"/>
    <w:link w:val="335"/>
    <w:qFormat/>
    <w:uiPriority w:val="0"/>
    <w:pPr>
      <w:pBdr>
        <w:top w:val="single" w:color="auto" w:sz="8" w:space="1"/>
        <w:left w:val="single" w:color="auto" w:sz="8" w:space="4"/>
        <w:bottom w:val="single" w:color="auto" w:sz="8" w:space="1"/>
        <w:right w:val="single" w:color="auto" w:sz="8" w:space="4"/>
      </w:pBdr>
      <w:shd w:val="clear" w:color="auto" w:fill="D9D9D9"/>
      <w:spacing w:before="40" w:after="40" w:line="240" w:lineRule="auto"/>
    </w:pPr>
    <w:rPr>
      <w:rFonts w:ascii="Huawei Sans" w:hAnsi="Huawei Sans" w:eastAsia="Huawei Sans" w:cs="Huawei Sans"/>
      <w:sz w:val="18"/>
      <w:szCs w:val="18"/>
    </w:rPr>
  </w:style>
  <w:style w:type="character" w:customStyle="1" w:styleId="335">
    <w:name w:val="代码 Char"/>
    <w:basedOn w:val="292"/>
    <w:link w:val="334"/>
    <w:uiPriority w:val="0"/>
    <w:rPr>
      <w:rFonts w:ascii="Huawei Sans" w:hAnsi="Huawei Sans" w:eastAsia="Huawei Sans" w:cs="Huawei Sans"/>
      <w:kern w:val="0"/>
      <w:sz w:val="18"/>
      <w:szCs w:val="18"/>
      <w:shd w:val="clear" w:color="auto" w:fill="D9D9D9"/>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customXml" Target="ink/ink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6041" units="1/cm"/>
          <inkml:channelProperty channel="Y" name="resolution" value="28.36041" units="1/cm"/>
          <inkml:channelProperty channel="F" name="resolution" value="2.84167" units="1/cm"/>
        </inkml:channelProperties>
      </inkml:inkSource>
      <inkml:timestamp xml:id="ts0" timeString="2022-05-10T21:45:00"/>
    </inkml:context>
    <inkml:brush xml:id="br1">
      <inkml:brushProperty name="width" value="0.01984375" units="cm"/>
      <inkml:brushProperty name="height" value="0.01984375" units="cm"/>
      <inkml:brushProperty name="color" value="#000000"/>
      <inkml:brushProperty name="fitToCurve" value="1"/>
    </inkml:brush>
  </inkml:definitions>
  <inkml:trace contextRef="#ctx0" brushRef="#br1">16953 528004 533,'-15'51'807,"-14"35"783,8-30 763,-2 1 744,-1 3 735,0 0 705,-1 5 676,1 2 648,0 2 624,1 1 608,0 6 596,1 2 586,0 4 577,2-1 568,3-10 524,3-9 475,5-23 432,-1 7 310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28</Pages>
  <Words>6310</Words>
  <Characters>23121</Characters>
  <Paragraphs>649</Paragraphs>
  <TotalTime>60</TotalTime>
  <ScaleCrop>false</ScaleCrop>
  <LinksUpToDate>false</LinksUpToDate>
  <CharactersWithSpaces>27552</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2021-04-07T04:18:00Z</dcterms:created>
  <dc:creator>user</dc:creator>
  <cp:lastModifiedBy>ABC</cp:lastModifiedBy>
  <dcterms:modified xsi:type="dcterms:W3CDTF">2022-05-10T14:22:48Z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